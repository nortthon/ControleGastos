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63E" w:rsidRDefault="00E8463E" w:rsidP="00192403">
      <w:pPr>
        <w:pStyle w:val="Heading3"/>
        <w:spacing w:line="360" w:lineRule="auto"/>
        <w:jc w:val="center"/>
      </w:pPr>
      <w:bookmarkStart w:id="0" w:name="h.r026gkxa5u23"/>
      <w:bookmarkEnd w:id="0"/>
      <w:r>
        <w:t>Desenvolvimento e Integração de Aplicações Distribuídas</w:t>
      </w:r>
    </w:p>
    <w:p w:rsidR="00E8463E" w:rsidRDefault="00E8463E" w:rsidP="00192403">
      <w:pPr>
        <w:spacing w:line="360" w:lineRule="auto"/>
      </w:pPr>
    </w:p>
    <w:p w:rsidR="00E8463E" w:rsidRDefault="00E8463E" w:rsidP="00192403">
      <w:pPr>
        <w:spacing w:line="360" w:lineRule="auto"/>
      </w:pPr>
    </w:p>
    <w:p w:rsidR="00E8463E" w:rsidRDefault="00E8463E" w:rsidP="00192403">
      <w:pPr>
        <w:spacing w:line="360" w:lineRule="auto"/>
      </w:pPr>
    </w:p>
    <w:p w:rsidR="00E8463E" w:rsidRDefault="00E8463E" w:rsidP="00192403">
      <w:pPr>
        <w:spacing w:line="360" w:lineRule="auto"/>
      </w:pPr>
    </w:p>
    <w:p w:rsidR="00E8463E" w:rsidRDefault="00E8463E" w:rsidP="00192403">
      <w:pPr>
        <w:spacing w:line="360" w:lineRule="auto"/>
      </w:pPr>
    </w:p>
    <w:p w:rsidR="00E8463E" w:rsidRDefault="00E8463E" w:rsidP="00192403">
      <w:pPr>
        <w:spacing w:line="360" w:lineRule="auto"/>
      </w:pPr>
    </w:p>
    <w:p w:rsidR="00E8463E" w:rsidRDefault="00E8463E" w:rsidP="00192403">
      <w:pPr>
        <w:spacing w:line="360" w:lineRule="auto"/>
      </w:pPr>
    </w:p>
    <w:p w:rsidR="00E8463E" w:rsidRDefault="00E8463E" w:rsidP="00192403">
      <w:pPr>
        <w:spacing w:line="360" w:lineRule="auto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Projeto de Fluxo de Caixa</w:t>
      </w:r>
    </w:p>
    <w:p w:rsidR="00E8463E" w:rsidRDefault="00E8463E" w:rsidP="00192403">
      <w:pPr>
        <w:spacing w:line="360" w:lineRule="auto"/>
        <w:jc w:val="center"/>
        <w:rPr>
          <w:b/>
          <w:bCs/>
          <w:sz w:val="72"/>
          <w:szCs w:val="72"/>
        </w:rPr>
      </w:pPr>
    </w:p>
    <w:p w:rsidR="00E8463E" w:rsidRDefault="00E8463E" w:rsidP="00192403">
      <w:pPr>
        <w:spacing w:line="360" w:lineRule="auto"/>
        <w:rPr>
          <w:b/>
          <w:bCs/>
        </w:rPr>
      </w:pPr>
    </w:p>
    <w:p w:rsidR="00E8463E" w:rsidRDefault="00E8463E" w:rsidP="00192403">
      <w:pPr>
        <w:spacing w:line="360" w:lineRule="auto"/>
        <w:rPr>
          <w:b/>
          <w:bCs/>
        </w:rPr>
      </w:pPr>
    </w:p>
    <w:p w:rsidR="00E8463E" w:rsidRDefault="00E8463E" w:rsidP="00192403">
      <w:pPr>
        <w:spacing w:line="360" w:lineRule="auto"/>
        <w:rPr>
          <w:b/>
          <w:bCs/>
        </w:rPr>
      </w:pPr>
    </w:p>
    <w:p w:rsidR="00E8463E" w:rsidRDefault="00E8463E" w:rsidP="00192403">
      <w:pPr>
        <w:pBdr>
          <w:bottom w:val="single" w:sz="12" w:space="0" w:color="808080"/>
        </w:pBdr>
        <w:spacing w:line="360" w:lineRule="auto"/>
      </w:pPr>
      <w:r>
        <w:t xml:space="preserve"> Análise e Desenvolvimento de Sistemas                                                                   4º Semestre</w:t>
      </w:r>
    </w:p>
    <w:p w:rsidR="00E8463E" w:rsidRDefault="00E8463E" w:rsidP="00192403">
      <w:pPr>
        <w:spacing w:line="360" w:lineRule="auto"/>
      </w:pPr>
    </w:p>
    <w:p w:rsidR="00E8463E" w:rsidRDefault="00E8463E" w:rsidP="00192403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Filipe Prado                     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       10100658</w:t>
      </w:r>
    </w:p>
    <w:p w:rsidR="00E8463E" w:rsidRDefault="00E8463E" w:rsidP="00192403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>Lucas Augusto                                                                                                    10100435</w:t>
      </w:r>
    </w:p>
    <w:p w:rsidR="00E8463E" w:rsidRDefault="00E8463E" w:rsidP="00192403">
      <w:pPr>
        <w:spacing w:line="36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Luis Sukys    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 xml:space="preserve">                                                                                                      10100748</w:t>
      </w:r>
    </w:p>
    <w:p w:rsidR="00E8463E" w:rsidRPr="00437C81" w:rsidRDefault="00E8463E" w:rsidP="000A5A71">
      <w:pPr>
        <w:spacing w:line="360" w:lineRule="auto"/>
        <w:rPr>
          <w:b/>
          <w:bCs/>
          <w:sz w:val="24"/>
          <w:szCs w:val="24"/>
        </w:rPr>
      </w:pPr>
      <w:r w:rsidRPr="00437C81">
        <w:rPr>
          <w:b/>
          <w:bCs/>
          <w:sz w:val="24"/>
          <w:szCs w:val="24"/>
        </w:rPr>
        <w:t>Proposta Executiva</w:t>
      </w:r>
    </w:p>
    <w:p w:rsidR="000A5A71" w:rsidRPr="00437C81" w:rsidRDefault="000A5A71" w:rsidP="000A5A71">
      <w:pPr>
        <w:spacing w:line="360" w:lineRule="auto"/>
        <w:rPr>
          <w:rFonts w:eastAsia="Times New Roman"/>
          <w:sz w:val="24"/>
          <w:szCs w:val="24"/>
        </w:rPr>
      </w:pPr>
    </w:p>
    <w:p w:rsidR="00E8463E" w:rsidRPr="00437C81" w:rsidRDefault="00E8463E" w:rsidP="000A5A71">
      <w:pPr>
        <w:pStyle w:val="ListParagraph"/>
        <w:numPr>
          <w:ilvl w:val="1"/>
          <w:numId w:val="4"/>
        </w:numPr>
        <w:spacing w:line="360" w:lineRule="auto"/>
        <w:rPr>
          <w:b/>
          <w:bCs/>
          <w:sz w:val="24"/>
          <w:szCs w:val="24"/>
        </w:rPr>
      </w:pPr>
      <w:r w:rsidRPr="00437C81">
        <w:rPr>
          <w:b/>
          <w:bCs/>
          <w:sz w:val="24"/>
          <w:szCs w:val="24"/>
        </w:rPr>
        <w:t>Introdução</w:t>
      </w:r>
      <w:r w:rsidR="000A5A71" w:rsidRPr="00437C81">
        <w:rPr>
          <w:b/>
          <w:bCs/>
          <w:sz w:val="24"/>
          <w:szCs w:val="24"/>
        </w:rPr>
        <w:t xml:space="preserve"> </w:t>
      </w:r>
    </w:p>
    <w:p w:rsidR="000A5A71" w:rsidRPr="00437C81" w:rsidRDefault="000A5A71" w:rsidP="000A5A71">
      <w:pPr>
        <w:spacing w:line="360" w:lineRule="auto"/>
        <w:ind w:left="720"/>
        <w:rPr>
          <w:b/>
          <w:bCs/>
          <w:sz w:val="24"/>
          <w:szCs w:val="24"/>
        </w:rPr>
      </w:pPr>
    </w:p>
    <w:p w:rsidR="00E8463E" w:rsidRPr="00437C81" w:rsidRDefault="00E8463E" w:rsidP="00192403">
      <w:pPr>
        <w:spacing w:line="360" w:lineRule="auto"/>
        <w:ind w:left="720"/>
        <w:rPr>
          <w:b/>
          <w:bCs/>
          <w:sz w:val="24"/>
          <w:szCs w:val="24"/>
        </w:rPr>
      </w:pPr>
      <w:r w:rsidRPr="00437C81">
        <w:rPr>
          <w:b/>
          <w:bCs/>
          <w:sz w:val="24"/>
          <w:szCs w:val="24"/>
        </w:rPr>
        <w:t>1.2. Objetivos</w:t>
      </w:r>
    </w:p>
    <w:p w:rsidR="000A5A71" w:rsidRPr="00437C81" w:rsidRDefault="000A5A71" w:rsidP="00192403">
      <w:pPr>
        <w:spacing w:line="360" w:lineRule="auto"/>
        <w:ind w:left="720"/>
        <w:rPr>
          <w:b/>
          <w:bCs/>
          <w:sz w:val="24"/>
          <w:szCs w:val="24"/>
        </w:rPr>
      </w:pPr>
    </w:p>
    <w:p w:rsidR="00E8463E" w:rsidRPr="00437C81" w:rsidRDefault="00E8463E" w:rsidP="00192403">
      <w:pPr>
        <w:spacing w:line="360" w:lineRule="auto"/>
        <w:ind w:left="720"/>
        <w:rPr>
          <w:b/>
          <w:bCs/>
          <w:sz w:val="24"/>
          <w:szCs w:val="24"/>
        </w:rPr>
      </w:pPr>
      <w:r w:rsidRPr="00437C81">
        <w:rPr>
          <w:b/>
          <w:bCs/>
          <w:sz w:val="24"/>
          <w:szCs w:val="24"/>
        </w:rPr>
        <w:t>1.3. Premissas</w:t>
      </w:r>
    </w:p>
    <w:p w:rsidR="000A5A71" w:rsidRPr="00437C81" w:rsidRDefault="000A5A71" w:rsidP="00192403">
      <w:pPr>
        <w:spacing w:line="360" w:lineRule="auto"/>
        <w:ind w:left="720"/>
        <w:rPr>
          <w:b/>
          <w:bCs/>
          <w:sz w:val="24"/>
          <w:szCs w:val="24"/>
        </w:rPr>
      </w:pPr>
    </w:p>
    <w:p w:rsidR="00E8463E" w:rsidRPr="00437C81" w:rsidRDefault="00E8463E" w:rsidP="00192403">
      <w:pPr>
        <w:spacing w:line="360" w:lineRule="auto"/>
        <w:ind w:left="720"/>
        <w:rPr>
          <w:b/>
          <w:bCs/>
          <w:sz w:val="24"/>
          <w:szCs w:val="24"/>
        </w:rPr>
      </w:pPr>
      <w:r w:rsidRPr="00437C81">
        <w:rPr>
          <w:b/>
          <w:bCs/>
          <w:sz w:val="24"/>
          <w:szCs w:val="24"/>
        </w:rPr>
        <w:t>1.4. Restrições</w:t>
      </w:r>
    </w:p>
    <w:p w:rsidR="000A5A71" w:rsidRPr="00437C81" w:rsidRDefault="000A5A71" w:rsidP="00192403">
      <w:pPr>
        <w:spacing w:line="360" w:lineRule="auto"/>
        <w:ind w:left="720"/>
        <w:rPr>
          <w:b/>
          <w:bCs/>
          <w:sz w:val="24"/>
          <w:szCs w:val="24"/>
        </w:rPr>
      </w:pPr>
    </w:p>
    <w:p w:rsidR="00E8463E" w:rsidRPr="00437C81" w:rsidRDefault="00E8463E" w:rsidP="00192403">
      <w:pPr>
        <w:spacing w:line="360" w:lineRule="auto"/>
        <w:ind w:left="720"/>
        <w:rPr>
          <w:b/>
          <w:bCs/>
          <w:sz w:val="24"/>
          <w:szCs w:val="24"/>
        </w:rPr>
      </w:pPr>
      <w:r w:rsidRPr="00437C81">
        <w:rPr>
          <w:b/>
          <w:bCs/>
          <w:sz w:val="24"/>
          <w:szCs w:val="24"/>
        </w:rPr>
        <w:t xml:space="preserve">1.5. Obstáculos                                                                                                  </w:t>
      </w:r>
      <w:r w:rsidRPr="00437C81">
        <w:rPr>
          <w:b/>
          <w:bCs/>
          <w:sz w:val="24"/>
          <w:szCs w:val="24"/>
        </w:rPr>
        <w:tab/>
      </w:r>
    </w:p>
    <w:p w:rsidR="000A5A71" w:rsidRPr="00437C81" w:rsidRDefault="000A5A71" w:rsidP="00192403">
      <w:pPr>
        <w:spacing w:line="360" w:lineRule="auto"/>
        <w:ind w:left="720"/>
        <w:rPr>
          <w:b/>
          <w:bCs/>
          <w:sz w:val="24"/>
          <w:szCs w:val="24"/>
        </w:rPr>
      </w:pPr>
    </w:p>
    <w:p w:rsidR="00E8463E" w:rsidRPr="00437C81" w:rsidRDefault="00E8463E" w:rsidP="00192403">
      <w:pPr>
        <w:spacing w:line="360" w:lineRule="auto"/>
        <w:ind w:left="720"/>
        <w:rPr>
          <w:b/>
          <w:bCs/>
          <w:sz w:val="24"/>
          <w:szCs w:val="24"/>
        </w:rPr>
      </w:pPr>
      <w:r w:rsidRPr="00437C81">
        <w:rPr>
          <w:b/>
          <w:bCs/>
          <w:sz w:val="24"/>
          <w:szCs w:val="24"/>
        </w:rPr>
        <w:t xml:space="preserve">1.6. Estratégias                                                                                                  </w:t>
      </w:r>
      <w:r w:rsidRPr="00437C81">
        <w:rPr>
          <w:b/>
          <w:bCs/>
          <w:sz w:val="24"/>
          <w:szCs w:val="24"/>
        </w:rPr>
        <w:tab/>
      </w:r>
    </w:p>
    <w:p w:rsidR="000A5A71" w:rsidRPr="00437C81" w:rsidRDefault="000A5A71" w:rsidP="00192403">
      <w:pPr>
        <w:spacing w:line="360" w:lineRule="auto"/>
        <w:ind w:left="720"/>
        <w:rPr>
          <w:b/>
          <w:bCs/>
          <w:sz w:val="24"/>
          <w:szCs w:val="24"/>
        </w:rPr>
      </w:pPr>
    </w:p>
    <w:p w:rsidR="00E8463E" w:rsidRPr="00437C81" w:rsidRDefault="00E8463E" w:rsidP="00192403">
      <w:pPr>
        <w:spacing w:line="360" w:lineRule="auto"/>
        <w:ind w:left="720"/>
        <w:rPr>
          <w:b/>
          <w:bCs/>
          <w:sz w:val="24"/>
          <w:szCs w:val="24"/>
        </w:rPr>
      </w:pPr>
      <w:r w:rsidRPr="00437C81">
        <w:rPr>
          <w:b/>
          <w:bCs/>
          <w:sz w:val="24"/>
          <w:szCs w:val="24"/>
        </w:rPr>
        <w:lastRenderedPageBreak/>
        <w:t xml:space="preserve">1.7. Análise de Viabilidade                                                                                </w:t>
      </w:r>
      <w:r w:rsidRPr="00437C81">
        <w:rPr>
          <w:b/>
          <w:bCs/>
          <w:sz w:val="24"/>
          <w:szCs w:val="24"/>
        </w:rPr>
        <w:tab/>
      </w:r>
    </w:p>
    <w:p w:rsidR="000A5A71" w:rsidRPr="00437C81" w:rsidRDefault="000A5A71" w:rsidP="00192403">
      <w:pPr>
        <w:spacing w:line="360" w:lineRule="auto"/>
        <w:ind w:left="720"/>
        <w:rPr>
          <w:b/>
          <w:bCs/>
          <w:sz w:val="24"/>
          <w:szCs w:val="24"/>
        </w:rPr>
      </w:pPr>
    </w:p>
    <w:p w:rsidR="00E8463E" w:rsidRPr="00437C81" w:rsidRDefault="00E8463E" w:rsidP="00192403">
      <w:pPr>
        <w:spacing w:line="360" w:lineRule="auto"/>
        <w:ind w:left="720"/>
        <w:rPr>
          <w:b/>
          <w:bCs/>
          <w:sz w:val="24"/>
          <w:szCs w:val="24"/>
        </w:rPr>
      </w:pPr>
      <w:r w:rsidRPr="00437C81">
        <w:rPr>
          <w:b/>
          <w:bCs/>
          <w:sz w:val="24"/>
          <w:szCs w:val="24"/>
        </w:rPr>
        <w:t xml:space="preserve">1.8. Partes Interessadas </w:t>
      </w:r>
    </w:p>
    <w:p w:rsidR="000A5A71" w:rsidRPr="00437C81" w:rsidRDefault="000A5A71" w:rsidP="00192403">
      <w:pPr>
        <w:spacing w:line="360" w:lineRule="auto"/>
        <w:ind w:left="720"/>
        <w:rPr>
          <w:b/>
          <w:bCs/>
          <w:sz w:val="24"/>
          <w:szCs w:val="24"/>
        </w:rPr>
      </w:pPr>
    </w:p>
    <w:p w:rsidR="00E8463E" w:rsidRPr="00437C81" w:rsidRDefault="00E8463E" w:rsidP="00192403">
      <w:pPr>
        <w:spacing w:line="360" w:lineRule="auto"/>
        <w:ind w:left="720"/>
        <w:rPr>
          <w:b/>
          <w:bCs/>
          <w:sz w:val="24"/>
          <w:szCs w:val="24"/>
        </w:rPr>
      </w:pPr>
      <w:r w:rsidRPr="00437C81">
        <w:rPr>
          <w:b/>
          <w:bCs/>
          <w:sz w:val="24"/>
          <w:szCs w:val="24"/>
        </w:rPr>
        <w:t>1.9. Arquitetura</w:t>
      </w:r>
    </w:p>
    <w:p w:rsidR="000A5A71" w:rsidRPr="00437C81" w:rsidRDefault="000A5A71" w:rsidP="00192403">
      <w:pPr>
        <w:spacing w:line="360" w:lineRule="auto"/>
        <w:ind w:left="720"/>
        <w:rPr>
          <w:b/>
          <w:bCs/>
          <w:sz w:val="24"/>
          <w:szCs w:val="24"/>
        </w:rPr>
      </w:pPr>
    </w:p>
    <w:p w:rsidR="00E8463E" w:rsidRPr="00437C81" w:rsidRDefault="00E8463E" w:rsidP="00192403">
      <w:pPr>
        <w:spacing w:line="360" w:lineRule="auto"/>
        <w:ind w:left="720"/>
        <w:rPr>
          <w:b/>
          <w:bCs/>
          <w:sz w:val="24"/>
          <w:szCs w:val="24"/>
        </w:rPr>
      </w:pPr>
      <w:r w:rsidRPr="00437C81">
        <w:rPr>
          <w:b/>
          <w:bCs/>
          <w:sz w:val="24"/>
          <w:szCs w:val="24"/>
        </w:rPr>
        <w:t xml:space="preserve">1.10. Protótipo                                                                       </w:t>
      </w:r>
      <w:r w:rsidRPr="00437C81">
        <w:rPr>
          <w:b/>
          <w:bCs/>
          <w:sz w:val="24"/>
          <w:szCs w:val="24"/>
        </w:rPr>
        <w:tab/>
      </w:r>
    </w:p>
    <w:p w:rsidR="000A5A71" w:rsidRPr="00437C81" w:rsidRDefault="000A5A71">
      <w:pPr>
        <w:spacing w:line="240" w:lineRule="auto"/>
        <w:rPr>
          <w:b/>
          <w:bCs/>
          <w:sz w:val="24"/>
          <w:szCs w:val="24"/>
        </w:rPr>
      </w:pPr>
    </w:p>
    <w:p w:rsidR="00E8463E" w:rsidRPr="00437C81" w:rsidRDefault="00E8463E" w:rsidP="00192403">
      <w:pPr>
        <w:spacing w:line="360" w:lineRule="auto"/>
        <w:rPr>
          <w:b/>
          <w:bCs/>
          <w:sz w:val="24"/>
          <w:szCs w:val="24"/>
        </w:rPr>
      </w:pPr>
    </w:p>
    <w:p w:rsidR="00E8463E" w:rsidRPr="00437C81" w:rsidRDefault="00E8463E" w:rsidP="00192403">
      <w:pPr>
        <w:spacing w:line="360" w:lineRule="auto"/>
        <w:rPr>
          <w:b/>
          <w:bCs/>
          <w:sz w:val="24"/>
          <w:szCs w:val="24"/>
        </w:rPr>
      </w:pPr>
      <w:r w:rsidRPr="00437C81">
        <w:rPr>
          <w:b/>
          <w:bCs/>
          <w:sz w:val="24"/>
          <w:szCs w:val="24"/>
        </w:rPr>
        <w:t>Introdução</w:t>
      </w:r>
    </w:p>
    <w:p w:rsidR="00E8463E" w:rsidRPr="00437C81" w:rsidRDefault="00E8463E" w:rsidP="00192403">
      <w:pPr>
        <w:spacing w:line="360" w:lineRule="auto"/>
        <w:rPr>
          <w:b/>
          <w:bCs/>
          <w:sz w:val="24"/>
          <w:szCs w:val="24"/>
        </w:rPr>
      </w:pPr>
    </w:p>
    <w:p w:rsidR="00E8463E" w:rsidRPr="00437C81" w:rsidRDefault="000A5A71" w:rsidP="000A5A71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437C81">
        <w:rPr>
          <w:sz w:val="24"/>
          <w:szCs w:val="24"/>
        </w:rPr>
        <w:t>Dificuldade em lidar com informática</w:t>
      </w:r>
    </w:p>
    <w:p w:rsidR="000A5A71" w:rsidRPr="00437C81" w:rsidRDefault="000A5A71" w:rsidP="000A5A71">
      <w:pPr>
        <w:pStyle w:val="ListParagraph"/>
        <w:spacing w:line="360" w:lineRule="auto"/>
        <w:rPr>
          <w:sz w:val="24"/>
          <w:szCs w:val="24"/>
        </w:rPr>
      </w:pPr>
    </w:p>
    <w:p w:rsidR="000A5A71" w:rsidRPr="00437C81" w:rsidRDefault="000A5A71" w:rsidP="000A5A71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437C81">
        <w:rPr>
          <w:sz w:val="24"/>
          <w:szCs w:val="24"/>
        </w:rPr>
        <w:t>Dificuldade de realizar um planejamento financeiro</w:t>
      </w:r>
    </w:p>
    <w:p w:rsidR="000A5A71" w:rsidRPr="00437C81" w:rsidRDefault="000A5A71" w:rsidP="000A5A71">
      <w:pPr>
        <w:pStyle w:val="ListParagraph"/>
        <w:spacing w:line="360" w:lineRule="auto"/>
        <w:rPr>
          <w:sz w:val="24"/>
          <w:szCs w:val="24"/>
        </w:rPr>
      </w:pPr>
    </w:p>
    <w:p w:rsidR="000A5A71" w:rsidRPr="00437C81" w:rsidRDefault="000A5A71" w:rsidP="000A5A71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437C81">
        <w:rPr>
          <w:sz w:val="24"/>
          <w:szCs w:val="24"/>
        </w:rPr>
        <w:t>Descontrole financeiro</w:t>
      </w:r>
    </w:p>
    <w:p w:rsidR="000A5A71" w:rsidRPr="00437C81" w:rsidRDefault="000A5A71" w:rsidP="00192403">
      <w:pPr>
        <w:spacing w:line="360" w:lineRule="auto"/>
        <w:rPr>
          <w:sz w:val="24"/>
          <w:szCs w:val="24"/>
        </w:rPr>
      </w:pPr>
    </w:p>
    <w:p w:rsidR="000A5A71" w:rsidRPr="00437C81" w:rsidRDefault="000A5A71">
      <w:pPr>
        <w:spacing w:line="240" w:lineRule="auto"/>
        <w:rPr>
          <w:sz w:val="24"/>
          <w:szCs w:val="24"/>
        </w:rPr>
      </w:pPr>
      <w:r w:rsidRPr="00437C81">
        <w:rPr>
          <w:sz w:val="24"/>
          <w:szCs w:val="24"/>
        </w:rPr>
        <w:br w:type="page"/>
      </w:r>
    </w:p>
    <w:p w:rsidR="00E8463E" w:rsidRPr="00437C81" w:rsidRDefault="00E8463E" w:rsidP="00192403">
      <w:pPr>
        <w:spacing w:line="360" w:lineRule="auto"/>
        <w:rPr>
          <w:sz w:val="24"/>
          <w:szCs w:val="24"/>
        </w:rPr>
      </w:pPr>
    </w:p>
    <w:p w:rsidR="00E8463E" w:rsidRPr="00437C81" w:rsidRDefault="00E8463E" w:rsidP="00192403">
      <w:pPr>
        <w:spacing w:line="360" w:lineRule="auto"/>
        <w:rPr>
          <w:b/>
          <w:bCs/>
          <w:sz w:val="24"/>
          <w:szCs w:val="24"/>
        </w:rPr>
      </w:pPr>
      <w:r w:rsidRPr="00437C81">
        <w:rPr>
          <w:b/>
          <w:bCs/>
          <w:sz w:val="24"/>
          <w:szCs w:val="24"/>
        </w:rPr>
        <w:t>1.2. Objetivos</w:t>
      </w:r>
    </w:p>
    <w:p w:rsidR="00E8463E" w:rsidRPr="00437C81" w:rsidRDefault="00E8463E" w:rsidP="00192403">
      <w:pPr>
        <w:spacing w:line="360" w:lineRule="auto"/>
        <w:jc w:val="both"/>
        <w:rPr>
          <w:sz w:val="24"/>
          <w:szCs w:val="24"/>
        </w:rPr>
      </w:pPr>
    </w:p>
    <w:p w:rsidR="00E8463E" w:rsidRPr="00437C81" w:rsidRDefault="00E8463E" w:rsidP="00192403">
      <w:pPr>
        <w:spacing w:line="360" w:lineRule="auto"/>
        <w:ind w:firstLine="720"/>
        <w:jc w:val="both"/>
        <w:rPr>
          <w:sz w:val="24"/>
          <w:szCs w:val="24"/>
        </w:rPr>
      </w:pPr>
      <w:r w:rsidRPr="00437C81">
        <w:rPr>
          <w:sz w:val="24"/>
          <w:szCs w:val="24"/>
        </w:rPr>
        <w:t>Este projeto tem como objetivo apresentar a construção de uma ferramenta web para controle d</w:t>
      </w:r>
      <w:r w:rsidR="004828E2" w:rsidRPr="00437C81">
        <w:rPr>
          <w:sz w:val="24"/>
          <w:szCs w:val="24"/>
        </w:rPr>
        <w:t>e</w:t>
      </w:r>
      <w:r w:rsidRPr="00437C81">
        <w:rPr>
          <w:sz w:val="24"/>
          <w:szCs w:val="24"/>
        </w:rPr>
        <w:t xml:space="preserve"> fluxo de caixa. A ferramenta possuirá distinção de usuários, confirmação de cadastro por email, disponibilização de fluxo mensal via web service (com validação de usuário) e fluxo divido mensalmente.</w:t>
      </w:r>
    </w:p>
    <w:p w:rsidR="000A5A71" w:rsidRPr="00437C81" w:rsidRDefault="000A5A71">
      <w:pPr>
        <w:spacing w:line="240" w:lineRule="auto"/>
        <w:rPr>
          <w:sz w:val="24"/>
          <w:szCs w:val="24"/>
        </w:rPr>
      </w:pPr>
      <w:r w:rsidRPr="00437C81">
        <w:rPr>
          <w:sz w:val="24"/>
          <w:szCs w:val="24"/>
        </w:rPr>
        <w:br w:type="page"/>
      </w:r>
    </w:p>
    <w:p w:rsidR="00E8463E" w:rsidRPr="00437C81" w:rsidRDefault="00E8463E" w:rsidP="00192403">
      <w:pPr>
        <w:spacing w:line="360" w:lineRule="auto"/>
        <w:rPr>
          <w:sz w:val="24"/>
          <w:szCs w:val="24"/>
        </w:rPr>
      </w:pPr>
    </w:p>
    <w:p w:rsidR="00E8463E" w:rsidRPr="00437C81" w:rsidRDefault="00E8463E" w:rsidP="00192403">
      <w:pPr>
        <w:spacing w:line="360" w:lineRule="auto"/>
        <w:rPr>
          <w:sz w:val="24"/>
          <w:szCs w:val="24"/>
        </w:rPr>
      </w:pPr>
    </w:p>
    <w:p w:rsidR="00E8463E" w:rsidRPr="00437C81" w:rsidRDefault="00E8463E" w:rsidP="00192403">
      <w:pPr>
        <w:spacing w:line="360" w:lineRule="auto"/>
        <w:rPr>
          <w:b/>
          <w:bCs/>
          <w:sz w:val="24"/>
          <w:szCs w:val="24"/>
        </w:rPr>
      </w:pPr>
      <w:r w:rsidRPr="00437C81">
        <w:rPr>
          <w:b/>
          <w:bCs/>
          <w:sz w:val="24"/>
          <w:szCs w:val="24"/>
        </w:rPr>
        <w:t>1.3. Premissas</w:t>
      </w:r>
    </w:p>
    <w:p w:rsidR="000A5A71" w:rsidRPr="00437C81" w:rsidRDefault="000A5A71" w:rsidP="00192403">
      <w:pPr>
        <w:spacing w:line="360" w:lineRule="auto"/>
        <w:rPr>
          <w:b/>
          <w:bCs/>
          <w:sz w:val="24"/>
          <w:szCs w:val="24"/>
        </w:rPr>
      </w:pPr>
    </w:p>
    <w:p w:rsidR="00E8463E" w:rsidRPr="00437C81" w:rsidRDefault="00E8463E" w:rsidP="00192403">
      <w:pPr>
        <w:spacing w:line="360" w:lineRule="auto"/>
        <w:rPr>
          <w:b/>
          <w:bCs/>
          <w:sz w:val="24"/>
          <w:szCs w:val="24"/>
        </w:rPr>
      </w:pPr>
    </w:p>
    <w:p w:rsidR="00E8463E" w:rsidRPr="00437C81" w:rsidRDefault="00E8463E" w:rsidP="00192403">
      <w:pPr>
        <w:numPr>
          <w:ilvl w:val="0"/>
          <w:numId w:val="1"/>
        </w:numPr>
        <w:tabs>
          <w:tab w:val="num" w:pos="720"/>
        </w:tabs>
        <w:spacing w:line="360" w:lineRule="auto"/>
        <w:rPr>
          <w:sz w:val="24"/>
          <w:szCs w:val="24"/>
        </w:rPr>
      </w:pPr>
      <w:r w:rsidRPr="00437C81">
        <w:rPr>
          <w:sz w:val="24"/>
          <w:szCs w:val="24"/>
        </w:rPr>
        <w:t>A equipe irá se reunir todos os sábados, até a data da entrega, para o desenvolvimento do produto.</w:t>
      </w:r>
    </w:p>
    <w:p w:rsidR="000A5A71" w:rsidRPr="00437C81" w:rsidRDefault="000A5A71">
      <w:pPr>
        <w:spacing w:line="240" w:lineRule="auto"/>
        <w:rPr>
          <w:sz w:val="24"/>
          <w:szCs w:val="24"/>
        </w:rPr>
      </w:pPr>
      <w:r w:rsidRPr="00437C81">
        <w:rPr>
          <w:sz w:val="24"/>
          <w:szCs w:val="24"/>
        </w:rPr>
        <w:br w:type="page"/>
      </w:r>
    </w:p>
    <w:p w:rsidR="00E8463E" w:rsidRPr="00437C81" w:rsidRDefault="00E8463E" w:rsidP="00192403">
      <w:pPr>
        <w:spacing w:line="360" w:lineRule="auto"/>
        <w:rPr>
          <w:sz w:val="24"/>
          <w:szCs w:val="24"/>
        </w:rPr>
      </w:pPr>
    </w:p>
    <w:p w:rsidR="00192403" w:rsidRPr="00437C81" w:rsidRDefault="00192403" w:rsidP="00192403">
      <w:pPr>
        <w:spacing w:line="360" w:lineRule="auto"/>
        <w:rPr>
          <w:sz w:val="24"/>
          <w:szCs w:val="24"/>
        </w:rPr>
      </w:pPr>
    </w:p>
    <w:p w:rsidR="00E8463E" w:rsidRPr="00437C81" w:rsidRDefault="00E8463E" w:rsidP="00192403">
      <w:pPr>
        <w:spacing w:line="360" w:lineRule="auto"/>
        <w:rPr>
          <w:b/>
          <w:bCs/>
          <w:sz w:val="24"/>
          <w:szCs w:val="24"/>
        </w:rPr>
      </w:pPr>
      <w:r w:rsidRPr="00437C81">
        <w:rPr>
          <w:b/>
          <w:bCs/>
          <w:sz w:val="24"/>
          <w:szCs w:val="24"/>
        </w:rPr>
        <w:t>1.4. Restrições</w:t>
      </w:r>
    </w:p>
    <w:p w:rsidR="00E8463E" w:rsidRPr="00437C81" w:rsidRDefault="00E8463E" w:rsidP="00192403">
      <w:pPr>
        <w:spacing w:line="360" w:lineRule="auto"/>
        <w:rPr>
          <w:b/>
          <w:bCs/>
          <w:sz w:val="24"/>
          <w:szCs w:val="24"/>
        </w:rPr>
      </w:pPr>
    </w:p>
    <w:p w:rsidR="000A5A71" w:rsidRPr="00437C81" w:rsidRDefault="000A5A71" w:rsidP="000A5A71">
      <w:pPr>
        <w:tabs>
          <w:tab w:val="num" w:pos="720"/>
        </w:tabs>
        <w:spacing w:line="360" w:lineRule="auto"/>
        <w:ind w:left="720"/>
        <w:rPr>
          <w:sz w:val="24"/>
          <w:szCs w:val="24"/>
        </w:rPr>
      </w:pPr>
    </w:p>
    <w:p w:rsidR="00E8463E" w:rsidRPr="00437C81" w:rsidRDefault="00E8463E" w:rsidP="00192403">
      <w:pPr>
        <w:numPr>
          <w:ilvl w:val="0"/>
          <w:numId w:val="2"/>
        </w:numPr>
        <w:tabs>
          <w:tab w:val="num" w:pos="720"/>
        </w:tabs>
        <w:spacing w:line="360" w:lineRule="auto"/>
        <w:rPr>
          <w:sz w:val="24"/>
          <w:szCs w:val="24"/>
        </w:rPr>
      </w:pPr>
      <w:r w:rsidRPr="00437C81">
        <w:rPr>
          <w:sz w:val="24"/>
          <w:szCs w:val="24"/>
        </w:rPr>
        <w:t xml:space="preserve">O projeto deve ser desenvolvido até </w:t>
      </w:r>
      <w:r w:rsidR="004828E2" w:rsidRPr="00437C81">
        <w:rPr>
          <w:sz w:val="24"/>
          <w:szCs w:val="24"/>
        </w:rPr>
        <w:t>novembro</w:t>
      </w:r>
      <w:r w:rsidRPr="00437C81">
        <w:rPr>
          <w:sz w:val="24"/>
          <w:szCs w:val="24"/>
        </w:rPr>
        <w:t xml:space="preserve"> de 2011.</w:t>
      </w:r>
    </w:p>
    <w:p w:rsidR="000A5A71" w:rsidRPr="00437C81" w:rsidRDefault="000A5A71" w:rsidP="000A5A71">
      <w:pPr>
        <w:tabs>
          <w:tab w:val="num" w:pos="720"/>
        </w:tabs>
        <w:spacing w:line="360" w:lineRule="auto"/>
        <w:ind w:left="720"/>
        <w:rPr>
          <w:sz w:val="24"/>
          <w:szCs w:val="24"/>
        </w:rPr>
      </w:pPr>
    </w:p>
    <w:p w:rsidR="00E8463E" w:rsidRPr="00437C81" w:rsidRDefault="00E8463E" w:rsidP="00192403">
      <w:pPr>
        <w:numPr>
          <w:ilvl w:val="0"/>
          <w:numId w:val="2"/>
        </w:numPr>
        <w:tabs>
          <w:tab w:val="num" w:pos="720"/>
        </w:tabs>
        <w:spacing w:line="360" w:lineRule="auto"/>
        <w:rPr>
          <w:sz w:val="24"/>
          <w:szCs w:val="24"/>
        </w:rPr>
      </w:pPr>
      <w:r w:rsidRPr="00437C81">
        <w:rPr>
          <w:sz w:val="24"/>
          <w:szCs w:val="24"/>
        </w:rPr>
        <w:t>O projeto deve ser desenvolvido em Dot Net.</w:t>
      </w:r>
    </w:p>
    <w:p w:rsidR="000A5A71" w:rsidRPr="00437C81" w:rsidRDefault="000A5A71" w:rsidP="000A5A71">
      <w:pPr>
        <w:tabs>
          <w:tab w:val="num" w:pos="720"/>
        </w:tabs>
        <w:spacing w:line="360" w:lineRule="auto"/>
        <w:ind w:left="720"/>
        <w:rPr>
          <w:sz w:val="24"/>
          <w:szCs w:val="24"/>
        </w:rPr>
      </w:pPr>
    </w:p>
    <w:p w:rsidR="00E8463E" w:rsidRPr="00437C81" w:rsidRDefault="00E8463E" w:rsidP="00192403">
      <w:pPr>
        <w:numPr>
          <w:ilvl w:val="0"/>
          <w:numId w:val="2"/>
        </w:numPr>
        <w:tabs>
          <w:tab w:val="num" w:pos="720"/>
        </w:tabs>
        <w:spacing w:line="360" w:lineRule="auto"/>
        <w:rPr>
          <w:sz w:val="24"/>
          <w:szCs w:val="24"/>
        </w:rPr>
      </w:pPr>
      <w:r w:rsidRPr="00437C81">
        <w:rPr>
          <w:sz w:val="24"/>
          <w:szCs w:val="24"/>
        </w:rPr>
        <w:t>Falta de ambiente compartilhado para desenvolvimento.</w:t>
      </w:r>
    </w:p>
    <w:p w:rsidR="000A5A71" w:rsidRPr="00437C81" w:rsidRDefault="000A5A71" w:rsidP="000A5A71">
      <w:pPr>
        <w:tabs>
          <w:tab w:val="num" w:pos="720"/>
        </w:tabs>
        <w:spacing w:line="360" w:lineRule="auto"/>
        <w:ind w:left="720"/>
        <w:rPr>
          <w:sz w:val="24"/>
          <w:szCs w:val="24"/>
        </w:rPr>
      </w:pPr>
    </w:p>
    <w:p w:rsidR="00E8463E" w:rsidRPr="00437C81" w:rsidRDefault="00E8463E" w:rsidP="00192403">
      <w:pPr>
        <w:numPr>
          <w:ilvl w:val="0"/>
          <w:numId w:val="2"/>
        </w:numPr>
        <w:tabs>
          <w:tab w:val="num" w:pos="720"/>
        </w:tabs>
        <w:spacing w:line="360" w:lineRule="auto"/>
        <w:rPr>
          <w:sz w:val="24"/>
          <w:szCs w:val="24"/>
        </w:rPr>
      </w:pPr>
      <w:r w:rsidRPr="00437C81">
        <w:rPr>
          <w:sz w:val="24"/>
          <w:szCs w:val="24"/>
        </w:rPr>
        <w:t>Tempo de desenvolvimento de 3h/homem semanais.</w:t>
      </w:r>
    </w:p>
    <w:p w:rsidR="000A5A71" w:rsidRPr="00437C81" w:rsidRDefault="000A5A71" w:rsidP="000A5A71">
      <w:pPr>
        <w:tabs>
          <w:tab w:val="num" w:pos="720"/>
        </w:tabs>
        <w:spacing w:line="360" w:lineRule="auto"/>
        <w:ind w:left="720"/>
        <w:rPr>
          <w:sz w:val="24"/>
          <w:szCs w:val="24"/>
        </w:rPr>
      </w:pPr>
    </w:p>
    <w:p w:rsidR="00E8463E" w:rsidRPr="00437C81" w:rsidRDefault="00E8463E" w:rsidP="00192403">
      <w:pPr>
        <w:numPr>
          <w:ilvl w:val="0"/>
          <w:numId w:val="2"/>
        </w:numPr>
        <w:tabs>
          <w:tab w:val="num" w:pos="720"/>
        </w:tabs>
        <w:spacing w:line="360" w:lineRule="auto"/>
        <w:rPr>
          <w:sz w:val="24"/>
          <w:szCs w:val="24"/>
        </w:rPr>
      </w:pPr>
      <w:r w:rsidRPr="00437C81">
        <w:rPr>
          <w:sz w:val="24"/>
          <w:szCs w:val="24"/>
        </w:rPr>
        <w:t>O projeto deve ser entregue compactado em formato “.zip”.</w:t>
      </w:r>
    </w:p>
    <w:p w:rsidR="00E8463E" w:rsidRPr="00437C81" w:rsidRDefault="00E8463E" w:rsidP="00192403">
      <w:pPr>
        <w:spacing w:line="360" w:lineRule="auto"/>
        <w:rPr>
          <w:sz w:val="24"/>
          <w:szCs w:val="24"/>
        </w:rPr>
      </w:pPr>
    </w:p>
    <w:p w:rsidR="000A5A71" w:rsidRPr="00437C81" w:rsidRDefault="000A5A71">
      <w:pPr>
        <w:spacing w:line="240" w:lineRule="auto"/>
        <w:rPr>
          <w:sz w:val="24"/>
          <w:szCs w:val="24"/>
        </w:rPr>
      </w:pPr>
      <w:r w:rsidRPr="00437C81">
        <w:rPr>
          <w:sz w:val="24"/>
          <w:szCs w:val="24"/>
        </w:rPr>
        <w:br w:type="page"/>
      </w:r>
    </w:p>
    <w:p w:rsidR="00E8463E" w:rsidRPr="00437C81" w:rsidRDefault="00E8463E" w:rsidP="00192403">
      <w:pPr>
        <w:spacing w:line="360" w:lineRule="auto"/>
        <w:rPr>
          <w:sz w:val="24"/>
          <w:szCs w:val="24"/>
        </w:rPr>
      </w:pPr>
    </w:p>
    <w:p w:rsidR="00E8463E" w:rsidRPr="00437C81" w:rsidRDefault="00E8463E" w:rsidP="00192403">
      <w:pPr>
        <w:spacing w:line="360" w:lineRule="auto"/>
        <w:rPr>
          <w:b/>
          <w:bCs/>
          <w:sz w:val="24"/>
          <w:szCs w:val="24"/>
        </w:rPr>
      </w:pPr>
      <w:r w:rsidRPr="00437C81">
        <w:rPr>
          <w:b/>
          <w:bCs/>
          <w:sz w:val="24"/>
          <w:szCs w:val="24"/>
        </w:rPr>
        <w:t>1.5. Obstáculos</w:t>
      </w:r>
    </w:p>
    <w:p w:rsidR="00E8463E" w:rsidRPr="00437C81" w:rsidRDefault="00E8463E" w:rsidP="00192403">
      <w:pPr>
        <w:spacing w:line="360" w:lineRule="auto"/>
        <w:rPr>
          <w:b/>
          <w:bCs/>
          <w:sz w:val="24"/>
          <w:szCs w:val="24"/>
        </w:rPr>
      </w:pPr>
    </w:p>
    <w:p w:rsidR="00E8463E" w:rsidRPr="00437C81" w:rsidRDefault="00E8463E" w:rsidP="00192403">
      <w:pPr>
        <w:numPr>
          <w:ilvl w:val="0"/>
          <w:numId w:val="3"/>
        </w:numPr>
        <w:tabs>
          <w:tab w:val="num" w:pos="720"/>
        </w:tabs>
        <w:spacing w:line="360" w:lineRule="auto"/>
        <w:rPr>
          <w:sz w:val="24"/>
          <w:szCs w:val="24"/>
        </w:rPr>
      </w:pPr>
      <w:r w:rsidRPr="00437C81">
        <w:rPr>
          <w:sz w:val="24"/>
          <w:szCs w:val="24"/>
        </w:rPr>
        <w:t>falta de domínio completo da linguagem C#.</w:t>
      </w:r>
    </w:p>
    <w:p w:rsidR="000A5A71" w:rsidRPr="00437C81" w:rsidRDefault="000A5A71" w:rsidP="000A5A71">
      <w:pPr>
        <w:tabs>
          <w:tab w:val="num" w:pos="720"/>
        </w:tabs>
        <w:spacing w:line="360" w:lineRule="auto"/>
        <w:ind w:left="720"/>
        <w:rPr>
          <w:sz w:val="24"/>
          <w:szCs w:val="24"/>
        </w:rPr>
      </w:pPr>
    </w:p>
    <w:p w:rsidR="00E8463E" w:rsidRPr="00437C81" w:rsidRDefault="00E8463E" w:rsidP="00192403">
      <w:pPr>
        <w:numPr>
          <w:ilvl w:val="0"/>
          <w:numId w:val="3"/>
        </w:numPr>
        <w:tabs>
          <w:tab w:val="num" w:pos="720"/>
        </w:tabs>
        <w:spacing w:line="360" w:lineRule="auto"/>
        <w:rPr>
          <w:sz w:val="24"/>
          <w:szCs w:val="24"/>
        </w:rPr>
      </w:pPr>
      <w:r w:rsidRPr="00437C81">
        <w:rPr>
          <w:sz w:val="24"/>
          <w:szCs w:val="24"/>
        </w:rPr>
        <w:t>Falta de disponibilidade dos integrantes do grupo pode gerar atrasos.</w:t>
      </w:r>
    </w:p>
    <w:p w:rsidR="00E8463E" w:rsidRPr="00437C81" w:rsidRDefault="000A5A71" w:rsidP="00192403">
      <w:pPr>
        <w:spacing w:line="360" w:lineRule="auto"/>
        <w:rPr>
          <w:sz w:val="24"/>
          <w:szCs w:val="24"/>
        </w:rPr>
      </w:pPr>
      <w:r w:rsidRPr="00437C81">
        <w:rPr>
          <w:sz w:val="24"/>
          <w:szCs w:val="24"/>
        </w:rPr>
        <w:softHyphen/>
      </w:r>
      <w:r w:rsidRPr="00437C81">
        <w:rPr>
          <w:sz w:val="24"/>
          <w:szCs w:val="24"/>
        </w:rPr>
        <w:softHyphen/>
      </w:r>
    </w:p>
    <w:p w:rsidR="000A5A71" w:rsidRPr="00437C81" w:rsidRDefault="000A5A71">
      <w:pPr>
        <w:spacing w:line="240" w:lineRule="auto"/>
        <w:rPr>
          <w:sz w:val="24"/>
          <w:szCs w:val="24"/>
        </w:rPr>
      </w:pPr>
      <w:r w:rsidRPr="00437C81">
        <w:rPr>
          <w:sz w:val="24"/>
          <w:szCs w:val="24"/>
        </w:rPr>
        <w:br w:type="page"/>
      </w:r>
    </w:p>
    <w:p w:rsidR="00E8463E" w:rsidRPr="00437C81" w:rsidRDefault="00E8463E" w:rsidP="00192403">
      <w:pPr>
        <w:spacing w:line="360" w:lineRule="auto"/>
        <w:rPr>
          <w:sz w:val="24"/>
          <w:szCs w:val="24"/>
        </w:rPr>
      </w:pPr>
    </w:p>
    <w:p w:rsidR="00E8463E" w:rsidRPr="00437C81" w:rsidRDefault="00E8463E" w:rsidP="00192403">
      <w:pPr>
        <w:spacing w:line="360" w:lineRule="auto"/>
        <w:rPr>
          <w:b/>
          <w:bCs/>
          <w:sz w:val="24"/>
          <w:szCs w:val="24"/>
        </w:rPr>
      </w:pPr>
      <w:r w:rsidRPr="00437C81">
        <w:rPr>
          <w:b/>
          <w:bCs/>
          <w:sz w:val="24"/>
          <w:szCs w:val="24"/>
        </w:rPr>
        <w:t>1.6. Estratégias</w:t>
      </w:r>
    </w:p>
    <w:p w:rsidR="00E8463E" w:rsidRPr="00437C81" w:rsidRDefault="00E8463E" w:rsidP="000A5A71">
      <w:pPr>
        <w:spacing w:line="360" w:lineRule="auto"/>
        <w:rPr>
          <w:sz w:val="24"/>
          <w:szCs w:val="24"/>
        </w:rPr>
      </w:pPr>
    </w:p>
    <w:p w:rsidR="000A5A71" w:rsidRPr="00437C81" w:rsidRDefault="000A5A71" w:rsidP="000A5A71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437C81">
        <w:rPr>
          <w:sz w:val="24"/>
          <w:szCs w:val="24"/>
        </w:rPr>
        <w:t>Pacotes de desenvolvimento</w:t>
      </w:r>
    </w:p>
    <w:p w:rsidR="000A5A71" w:rsidRPr="00437C81" w:rsidRDefault="000A5A71" w:rsidP="000A5A71">
      <w:pPr>
        <w:spacing w:line="360" w:lineRule="auto"/>
        <w:rPr>
          <w:sz w:val="24"/>
          <w:szCs w:val="24"/>
        </w:rPr>
      </w:pPr>
    </w:p>
    <w:p w:rsidR="000A5A71" w:rsidRPr="00437C81" w:rsidRDefault="000A5A71" w:rsidP="000A5A71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437C81">
        <w:rPr>
          <w:sz w:val="24"/>
          <w:szCs w:val="24"/>
        </w:rPr>
        <w:t>Conhecimento técnico dos integrantes</w:t>
      </w:r>
    </w:p>
    <w:p w:rsidR="000A5A71" w:rsidRPr="00437C81" w:rsidRDefault="000A5A71" w:rsidP="000A5A71">
      <w:pPr>
        <w:spacing w:line="360" w:lineRule="auto"/>
        <w:ind w:left="360"/>
        <w:rPr>
          <w:sz w:val="24"/>
          <w:szCs w:val="24"/>
        </w:rPr>
      </w:pPr>
    </w:p>
    <w:p w:rsidR="000A5A71" w:rsidRPr="00437C81" w:rsidRDefault="000A5A71" w:rsidP="000A5A71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437C81">
        <w:rPr>
          <w:sz w:val="24"/>
          <w:szCs w:val="24"/>
        </w:rPr>
        <w:t>Reuniões regulares</w:t>
      </w:r>
    </w:p>
    <w:p w:rsidR="000A5A71" w:rsidRPr="00437C81" w:rsidRDefault="000A5A71">
      <w:pPr>
        <w:spacing w:line="240" w:lineRule="auto"/>
        <w:rPr>
          <w:sz w:val="24"/>
          <w:szCs w:val="24"/>
        </w:rPr>
      </w:pPr>
      <w:r w:rsidRPr="00437C81">
        <w:rPr>
          <w:sz w:val="24"/>
          <w:szCs w:val="24"/>
        </w:rPr>
        <w:br w:type="page"/>
      </w:r>
    </w:p>
    <w:p w:rsidR="00E8463E" w:rsidRPr="00437C81" w:rsidRDefault="00E8463E" w:rsidP="00192403">
      <w:pPr>
        <w:spacing w:line="360" w:lineRule="auto"/>
        <w:rPr>
          <w:b/>
          <w:bCs/>
          <w:sz w:val="24"/>
          <w:szCs w:val="24"/>
        </w:rPr>
      </w:pPr>
      <w:r w:rsidRPr="00437C81">
        <w:rPr>
          <w:b/>
          <w:bCs/>
          <w:sz w:val="24"/>
          <w:szCs w:val="24"/>
        </w:rPr>
        <w:lastRenderedPageBreak/>
        <w:t>1.7. Análise de viabilidade</w:t>
      </w:r>
    </w:p>
    <w:p w:rsidR="00E8463E" w:rsidRPr="00437C81" w:rsidRDefault="00E8463E" w:rsidP="00192403">
      <w:pPr>
        <w:spacing w:line="360" w:lineRule="auto"/>
        <w:rPr>
          <w:sz w:val="24"/>
          <w:szCs w:val="24"/>
        </w:rPr>
      </w:pPr>
    </w:p>
    <w:p w:rsidR="00E8463E" w:rsidRPr="00437C81" w:rsidRDefault="000A5A71" w:rsidP="000A5A71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437C81">
        <w:rPr>
          <w:sz w:val="24"/>
          <w:szCs w:val="24"/>
        </w:rPr>
        <w:t>Projeto acadêmico</w:t>
      </w:r>
    </w:p>
    <w:p w:rsidR="000A5A71" w:rsidRPr="00437C81" w:rsidRDefault="000A5A71" w:rsidP="000A5A71">
      <w:pPr>
        <w:spacing w:line="360" w:lineRule="auto"/>
        <w:rPr>
          <w:sz w:val="24"/>
          <w:szCs w:val="24"/>
        </w:rPr>
      </w:pPr>
    </w:p>
    <w:p w:rsidR="000A5A71" w:rsidRPr="00437C81" w:rsidRDefault="000A5A71" w:rsidP="000A5A71">
      <w:pPr>
        <w:pStyle w:val="ListParagraph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437C81">
        <w:rPr>
          <w:sz w:val="24"/>
          <w:szCs w:val="24"/>
        </w:rPr>
        <w:t>Sem concorrência</w:t>
      </w:r>
    </w:p>
    <w:p w:rsidR="00E8463E" w:rsidRPr="00437C81" w:rsidRDefault="00E8463E" w:rsidP="00192403">
      <w:pPr>
        <w:spacing w:line="360" w:lineRule="auto"/>
        <w:rPr>
          <w:sz w:val="24"/>
          <w:szCs w:val="24"/>
        </w:rPr>
      </w:pPr>
    </w:p>
    <w:p w:rsidR="00E8463E" w:rsidRPr="00437C81" w:rsidRDefault="00E8463E" w:rsidP="00192403">
      <w:pPr>
        <w:spacing w:line="360" w:lineRule="auto"/>
        <w:rPr>
          <w:sz w:val="24"/>
          <w:szCs w:val="24"/>
        </w:rPr>
      </w:pPr>
    </w:p>
    <w:p w:rsidR="000A5A71" w:rsidRPr="00437C81" w:rsidRDefault="000A5A71">
      <w:pPr>
        <w:spacing w:line="240" w:lineRule="auto"/>
        <w:rPr>
          <w:b/>
          <w:bCs/>
          <w:sz w:val="24"/>
          <w:szCs w:val="24"/>
        </w:rPr>
      </w:pPr>
      <w:r w:rsidRPr="00437C81">
        <w:rPr>
          <w:b/>
          <w:bCs/>
          <w:sz w:val="24"/>
          <w:szCs w:val="24"/>
        </w:rPr>
        <w:br w:type="page"/>
      </w:r>
    </w:p>
    <w:p w:rsidR="00E8463E" w:rsidRPr="00437C81" w:rsidRDefault="00E8463E" w:rsidP="00192403">
      <w:pPr>
        <w:spacing w:line="360" w:lineRule="auto"/>
        <w:rPr>
          <w:b/>
          <w:bCs/>
          <w:sz w:val="24"/>
          <w:szCs w:val="24"/>
        </w:rPr>
      </w:pPr>
      <w:r w:rsidRPr="00437C81">
        <w:rPr>
          <w:b/>
          <w:bCs/>
          <w:sz w:val="24"/>
          <w:szCs w:val="24"/>
        </w:rPr>
        <w:lastRenderedPageBreak/>
        <w:t>1.8. Partes interessadas</w:t>
      </w:r>
    </w:p>
    <w:p w:rsidR="00E8463E" w:rsidRPr="00437C81" w:rsidRDefault="00E8463E" w:rsidP="00192403">
      <w:pPr>
        <w:spacing w:line="360" w:lineRule="auto"/>
        <w:rPr>
          <w:b/>
          <w:bCs/>
          <w:sz w:val="24"/>
          <w:szCs w:val="24"/>
        </w:rPr>
      </w:pPr>
    </w:p>
    <w:p w:rsidR="00E8463E" w:rsidRPr="00437C81" w:rsidRDefault="000A5A71" w:rsidP="000A5A71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437C81">
        <w:rPr>
          <w:sz w:val="24"/>
          <w:szCs w:val="24"/>
        </w:rPr>
        <w:t>Publico em geral</w:t>
      </w:r>
    </w:p>
    <w:p w:rsidR="00E8463E" w:rsidRPr="00437C81" w:rsidRDefault="00E8463E" w:rsidP="00192403">
      <w:pPr>
        <w:spacing w:line="360" w:lineRule="auto"/>
        <w:ind w:firstLine="720"/>
        <w:rPr>
          <w:sz w:val="24"/>
          <w:szCs w:val="24"/>
        </w:rPr>
      </w:pPr>
    </w:p>
    <w:p w:rsidR="00E8463E" w:rsidRPr="00437C81" w:rsidRDefault="00E8463E" w:rsidP="00192403">
      <w:pPr>
        <w:spacing w:line="360" w:lineRule="auto"/>
        <w:ind w:firstLine="720"/>
        <w:rPr>
          <w:sz w:val="24"/>
          <w:szCs w:val="24"/>
        </w:rPr>
      </w:pPr>
    </w:p>
    <w:p w:rsidR="000A5A71" w:rsidRPr="00437C81" w:rsidRDefault="000A5A71">
      <w:pPr>
        <w:spacing w:line="240" w:lineRule="auto"/>
        <w:rPr>
          <w:b/>
          <w:bCs/>
          <w:sz w:val="24"/>
          <w:szCs w:val="24"/>
        </w:rPr>
      </w:pPr>
      <w:r w:rsidRPr="00437C81">
        <w:rPr>
          <w:b/>
          <w:bCs/>
          <w:sz w:val="24"/>
          <w:szCs w:val="24"/>
        </w:rPr>
        <w:br w:type="page"/>
      </w:r>
    </w:p>
    <w:p w:rsidR="003005EB" w:rsidRPr="00437C81" w:rsidRDefault="00E8463E" w:rsidP="00192403">
      <w:pPr>
        <w:spacing w:line="360" w:lineRule="auto"/>
        <w:rPr>
          <w:b/>
          <w:bCs/>
          <w:sz w:val="24"/>
          <w:szCs w:val="24"/>
        </w:rPr>
      </w:pPr>
      <w:r w:rsidRPr="00437C81">
        <w:rPr>
          <w:b/>
          <w:bCs/>
          <w:sz w:val="24"/>
          <w:szCs w:val="24"/>
        </w:rPr>
        <w:lastRenderedPageBreak/>
        <w:t>1.9. Arquitetura</w:t>
      </w:r>
    </w:p>
    <w:p w:rsidR="00E8463E" w:rsidRPr="00437C81" w:rsidRDefault="000A5A71" w:rsidP="00192403">
      <w:pPr>
        <w:spacing w:line="360" w:lineRule="auto"/>
        <w:rPr>
          <w:sz w:val="24"/>
          <w:szCs w:val="24"/>
        </w:rPr>
      </w:pPr>
      <w:r w:rsidRPr="00437C81">
        <w:rPr>
          <w:noProof/>
          <w:sz w:val="24"/>
          <w:szCs w:val="24"/>
        </w:rPr>
        <w:drawing>
          <wp:anchor distT="0" distB="0" distL="114300" distR="114300" simplePos="0" relativeHeight="251657728" behindDoc="0" locked="0" layoutInCell="1" allowOverlap="0" wp14:anchorId="6EAC64DA" wp14:editId="66A5E911">
            <wp:simplePos x="0" y="0"/>
            <wp:positionH relativeFrom="column">
              <wp:posOffset>217805</wp:posOffset>
            </wp:positionH>
            <wp:positionV relativeFrom="paragraph">
              <wp:posOffset>86360</wp:posOffset>
            </wp:positionV>
            <wp:extent cx="6271260" cy="3834765"/>
            <wp:effectExtent l="0" t="0" r="0" b="0"/>
            <wp:wrapSquare wrapText="bothSides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828E2" w:rsidRPr="00437C81" w:rsidRDefault="004828E2" w:rsidP="00192403">
      <w:pPr>
        <w:spacing w:line="360" w:lineRule="auto"/>
        <w:rPr>
          <w:b/>
          <w:bCs/>
          <w:sz w:val="24"/>
          <w:szCs w:val="24"/>
        </w:rPr>
      </w:pPr>
    </w:p>
    <w:p w:rsidR="00E8463E" w:rsidRPr="00437C81" w:rsidRDefault="006C55F6" w:rsidP="00192403">
      <w:pPr>
        <w:spacing w:line="360" w:lineRule="auto"/>
        <w:rPr>
          <w:b/>
          <w:bCs/>
          <w:sz w:val="24"/>
          <w:szCs w:val="24"/>
        </w:rPr>
      </w:pPr>
      <w:r w:rsidRPr="00437C81">
        <w:rPr>
          <w:b/>
          <w:bCs/>
          <w:sz w:val="24"/>
          <w:szCs w:val="24"/>
        </w:rPr>
        <w:br w:type="page"/>
      </w:r>
      <w:r w:rsidR="00E8463E" w:rsidRPr="00437C81">
        <w:rPr>
          <w:b/>
          <w:bCs/>
          <w:sz w:val="24"/>
          <w:szCs w:val="24"/>
        </w:rPr>
        <w:lastRenderedPageBreak/>
        <w:t>1.10. Protótipo</w:t>
      </w:r>
      <w:r w:rsidR="003005EB" w:rsidRPr="00437C81">
        <w:rPr>
          <w:b/>
          <w:bCs/>
          <w:sz w:val="24"/>
          <w:szCs w:val="24"/>
        </w:rPr>
        <w:t xml:space="preserve"> de telas</w:t>
      </w:r>
    </w:p>
    <w:p w:rsidR="006C55F6" w:rsidRPr="00437C81" w:rsidRDefault="006C55F6" w:rsidP="00192403">
      <w:pPr>
        <w:spacing w:line="360" w:lineRule="auto"/>
        <w:rPr>
          <w:b/>
          <w:bCs/>
          <w:sz w:val="24"/>
          <w:szCs w:val="24"/>
        </w:rPr>
      </w:pPr>
    </w:p>
    <w:p w:rsidR="006C55F6" w:rsidRPr="00437C81" w:rsidRDefault="006C55F6" w:rsidP="00192403">
      <w:pPr>
        <w:spacing w:line="360" w:lineRule="auto"/>
        <w:rPr>
          <w:b/>
          <w:bCs/>
          <w:sz w:val="24"/>
          <w:szCs w:val="24"/>
        </w:rPr>
      </w:pPr>
    </w:p>
    <w:p w:rsidR="00E8463E" w:rsidRPr="00437C81" w:rsidRDefault="000A5A71" w:rsidP="00192403">
      <w:pPr>
        <w:spacing w:line="360" w:lineRule="auto"/>
        <w:rPr>
          <w:sz w:val="24"/>
          <w:szCs w:val="24"/>
        </w:rPr>
      </w:pPr>
      <w:r w:rsidRPr="00437C81">
        <w:rPr>
          <w:noProof/>
          <w:sz w:val="24"/>
          <w:szCs w:val="24"/>
        </w:rPr>
        <w:drawing>
          <wp:inline distT="0" distB="0" distL="0" distR="0" wp14:anchorId="05EB2458" wp14:editId="28DDFE6A">
            <wp:extent cx="5882005" cy="40259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402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5F6" w:rsidRPr="00437C81" w:rsidRDefault="006C55F6" w:rsidP="00192403">
      <w:pPr>
        <w:spacing w:line="360" w:lineRule="auto"/>
        <w:rPr>
          <w:sz w:val="24"/>
          <w:szCs w:val="24"/>
        </w:rPr>
      </w:pPr>
      <w:r w:rsidRPr="00437C81">
        <w:rPr>
          <w:sz w:val="24"/>
          <w:szCs w:val="24"/>
        </w:rPr>
        <w:t>Página inicial do Sistema</w:t>
      </w:r>
    </w:p>
    <w:p w:rsidR="006C55F6" w:rsidRPr="00437C81" w:rsidRDefault="006C55F6" w:rsidP="00192403">
      <w:pPr>
        <w:spacing w:line="360" w:lineRule="auto"/>
        <w:rPr>
          <w:sz w:val="24"/>
          <w:szCs w:val="24"/>
        </w:rPr>
      </w:pPr>
    </w:p>
    <w:p w:rsidR="006C55F6" w:rsidRPr="00437C81" w:rsidRDefault="006C55F6" w:rsidP="00192403">
      <w:pPr>
        <w:spacing w:line="360" w:lineRule="auto"/>
        <w:rPr>
          <w:sz w:val="24"/>
          <w:szCs w:val="24"/>
        </w:rPr>
      </w:pPr>
      <w:r w:rsidRPr="00437C81">
        <w:rPr>
          <w:sz w:val="24"/>
          <w:szCs w:val="24"/>
        </w:rPr>
        <w:t>Nesta área o cliente poderá se logar ou ser direcionado à parte de cadastro.</w:t>
      </w:r>
    </w:p>
    <w:p w:rsidR="006C55F6" w:rsidRPr="00437C81" w:rsidRDefault="006C55F6" w:rsidP="00192403">
      <w:pPr>
        <w:spacing w:line="360" w:lineRule="auto"/>
        <w:rPr>
          <w:sz w:val="24"/>
          <w:szCs w:val="24"/>
        </w:rPr>
      </w:pPr>
    </w:p>
    <w:p w:rsidR="006C55F6" w:rsidRPr="00437C81" w:rsidRDefault="006C55F6" w:rsidP="00192403">
      <w:pPr>
        <w:spacing w:line="360" w:lineRule="auto"/>
        <w:rPr>
          <w:sz w:val="24"/>
          <w:szCs w:val="24"/>
        </w:rPr>
      </w:pPr>
    </w:p>
    <w:p w:rsidR="00E8463E" w:rsidRPr="00437C81" w:rsidRDefault="000A5A71" w:rsidP="00192403">
      <w:pPr>
        <w:spacing w:line="360" w:lineRule="auto"/>
        <w:rPr>
          <w:sz w:val="24"/>
          <w:szCs w:val="24"/>
        </w:rPr>
      </w:pPr>
      <w:r w:rsidRPr="00437C81">
        <w:rPr>
          <w:noProof/>
          <w:sz w:val="24"/>
          <w:szCs w:val="24"/>
        </w:rPr>
        <w:lastRenderedPageBreak/>
        <w:drawing>
          <wp:inline distT="0" distB="0" distL="0" distR="0" wp14:anchorId="6775F60E" wp14:editId="336D7737">
            <wp:extent cx="5882005" cy="3930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2005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5F6" w:rsidRPr="00437C81" w:rsidRDefault="006C55F6" w:rsidP="00192403">
      <w:pPr>
        <w:spacing w:line="360" w:lineRule="auto"/>
        <w:rPr>
          <w:sz w:val="24"/>
          <w:szCs w:val="24"/>
        </w:rPr>
      </w:pPr>
      <w:r w:rsidRPr="00437C81">
        <w:rPr>
          <w:sz w:val="24"/>
          <w:szCs w:val="24"/>
        </w:rPr>
        <w:t>Área para criar uma nova conta.</w:t>
      </w:r>
    </w:p>
    <w:p w:rsidR="006C55F6" w:rsidRPr="00437C81" w:rsidRDefault="006C55F6" w:rsidP="00192403">
      <w:pPr>
        <w:spacing w:line="360" w:lineRule="auto"/>
        <w:rPr>
          <w:sz w:val="24"/>
          <w:szCs w:val="24"/>
        </w:rPr>
      </w:pPr>
    </w:p>
    <w:p w:rsidR="006C55F6" w:rsidRPr="00437C81" w:rsidRDefault="006C55F6" w:rsidP="00192403">
      <w:pPr>
        <w:spacing w:line="360" w:lineRule="auto"/>
        <w:rPr>
          <w:sz w:val="24"/>
          <w:szCs w:val="24"/>
        </w:rPr>
      </w:pPr>
      <w:r w:rsidRPr="00437C81">
        <w:rPr>
          <w:sz w:val="24"/>
          <w:szCs w:val="24"/>
        </w:rPr>
        <w:tab/>
        <w:t>Nesta área o usuário novo poderá se cadastrar com algumas informações básicas. O cadastro encaminhará um e-mail ao cliente para validação do seu cadastro.</w:t>
      </w:r>
    </w:p>
    <w:p w:rsidR="00437C81" w:rsidRDefault="00437C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C55F6" w:rsidRPr="00437C81" w:rsidRDefault="006C55F6" w:rsidP="00192403">
      <w:pPr>
        <w:spacing w:line="360" w:lineRule="auto"/>
        <w:rPr>
          <w:sz w:val="24"/>
          <w:szCs w:val="24"/>
        </w:rPr>
      </w:pPr>
    </w:p>
    <w:p w:rsidR="00192403" w:rsidRPr="00437C81" w:rsidRDefault="00192403" w:rsidP="00192403">
      <w:pPr>
        <w:spacing w:line="360" w:lineRule="auto"/>
        <w:rPr>
          <w:b/>
          <w:sz w:val="24"/>
          <w:szCs w:val="24"/>
        </w:rPr>
      </w:pPr>
      <w:r w:rsidRPr="00437C81">
        <w:rPr>
          <w:b/>
          <w:sz w:val="24"/>
          <w:szCs w:val="24"/>
        </w:rPr>
        <w:t xml:space="preserve">Nome: </w:t>
      </w:r>
    </w:p>
    <w:p w:rsidR="00192403" w:rsidRPr="00437C81" w:rsidRDefault="00192403" w:rsidP="00192403">
      <w:pPr>
        <w:spacing w:line="360" w:lineRule="auto"/>
        <w:rPr>
          <w:sz w:val="24"/>
          <w:szCs w:val="24"/>
        </w:rPr>
      </w:pPr>
      <w:r w:rsidRPr="00437C81">
        <w:rPr>
          <w:b/>
          <w:sz w:val="24"/>
          <w:szCs w:val="24"/>
        </w:rPr>
        <w:tab/>
      </w:r>
      <w:r w:rsidRPr="00437C81">
        <w:rPr>
          <w:sz w:val="24"/>
          <w:szCs w:val="24"/>
        </w:rPr>
        <w:t>Campo para preenchimento do nome do cliente. Campo obrigatório com no máximo 75 caracteres. Numeros não permitidos neste campo.</w:t>
      </w:r>
    </w:p>
    <w:p w:rsidR="00192403" w:rsidRPr="00437C81" w:rsidRDefault="00192403" w:rsidP="00192403">
      <w:pPr>
        <w:spacing w:line="360" w:lineRule="auto"/>
        <w:rPr>
          <w:b/>
          <w:sz w:val="24"/>
          <w:szCs w:val="24"/>
        </w:rPr>
      </w:pPr>
    </w:p>
    <w:p w:rsidR="00192403" w:rsidRPr="00437C81" w:rsidRDefault="00192403" w:rsidP="00192403">
      <w:pPr>
        <w:spacing w:line="360" w:lineRule="auto"/>
        <w:rPr>
          <w:sz w:val="24"/>
          <w:szCs w:val="24"/>
        </w:rPr>
      </w:pPr>
      <w:r w:rsidRPr="00437C81">
        <w:rPr>
          <w:b/>
          <w:sz w:val="24"/>
          <w:szCs w:val="24"/>
        </w:rPr>
        <w:t>E-mail</w:t>
      </w:r>
      <w:r w:rsidRPr="00437C81">
        <w:rPr>
          <w:sz w:val="24"/>
          <w:szCs w:val="24"/>
        </w:rPr>
        <w:t xml:space="preserve">: </w:t>
      </w:r>
    </w:p>
    <w:p w:rsidR="00192403" w:rsidRPr="00437C81" w:rsidRDefault="00192403" w:rsidP="00192403">
      <w:pPr>
        <w:spacing w:line="360" w:lineRule="auto"/>
        <w:ind w:firstLine="720"/>
        <w:rPr>
          <w:sz w:val="24"/>
          <w:szCs w:val="24"/>
        </w:rPr>
      </w:pPr>
      <w:r w:rsidRPr="00437C81">
        <w:rPr>
          <w:sz w:val="24"/>
          <w:szCs w:val="24"/>
        </w:rPr>
        <w:t>- Campo texto com validação de preenchimento obrigatório e que seja do tipo de e-mail.</w:t>
      </w:r>
    </w:p>
    <w:p w:rsidR="00192403" w:rsidRPr="00437C81" w:rsidRDefault="00192403" w:rsidP="00192403">
      <w:pPr>
        <w:spacing w:line="360" w:lineRule="auto"/>
        <w:rPr>
          <w:sz w:val="24"/>
          <w:szCs w:val="24"/>
        </w:rPr>
      </w:pPr>
    </w:p>
    <w:p w:rsidR="00192403" w:rsidRPr="00437C81" w:rsidRDefault="00192403" w:rsidP="00192403">
      <w:pPr>
        <w:spacing w:line="360" w:lineRule="auto"/>
        <w:rPr>
          <w:sz w:val="24"/>
          <w:szCs w:val="24"/>
        </w:rPr>
      </w:pPr>
      <w:r w:rsidRPr="00437C81">
        <w:rPr>
          <w:b/>
          <w:sz w:val="24"/>
          <w:szCs w:val="24"/>
        </w:rPr>
        <w:t>Senha</w:t>
      </w:r>
      <w:r w:rsidRPr="00437C81">
        <w:rPr>
          <w:sz w:val="24"/>
          <w:szCs w:val="24"/>
        </w:rPr>
        <w:t>:</w:t>
      </w:r>
    </w:p>
    <w:p w:rsidR="00192403" w:rsidRPr="00437C81" w:rsidRDefault="00192403" w:rsidP="00192403">
      <w:pPr>
        <w:spacing w:line="360" w:lineRule="auto"/>
        <w:rPr>
          <w:sz w:val="24"/>
          <w:szCs w:val="24"/>
        </w:rPr>
      </w:pPr>
      <w:r w:rsidRPr="00437C81">
        <w:rPr>
          <w:sz w:val="24"/>
          <w:szCs w:val="24"/>
        </w:rPr>
        <w:tab/>
        <w:t>Campo para digitar uma senha. Validação para conter pelo menos 06 digitos alfa-numéricos</w:t>
      </w:r>
    </w:p>
    <w:p w:rsidR="00192403" w:rsidRPr="00437C81" w:rsidRDefault="00192403" w:rsidP="00192403">
      <w:pPr>
        <w:spacing w:line="360" w:lineRule="auto"/>
        <w:rPr>
          <w:sz w:val="24"/>
          <w:szCs w:val="24"/>
        </w:rPr>
      </w:pPr>
    </w:p>
    <w:p w:rsidR="00192403" w:rsidRPr="00437C81" w:rsidRDefault="00192403" w:rsidP="00192403">
      <w:pPr>
        <w:spacing w:line="360" w:lineRule="auto"/>
        <w:rPr>
          <w:sz w:val="24"/>
          <w:szCs w:val="24"/>
        </w:rPr>
      </w:pPr>
      <w:r w:rsidRPr="00437C81">
        <w:rPr>
          <w:b/>
          <w:sz w:val="24"/>
          <w:szCs w:val="24"/>
        </w:rPr>
        <w:t>Confirmação de Senha</w:t>
      </w:r>
      <w:r w:rsidRPr="00437C81">
        <w:rPr>
          <w:sz w:val="24"/>
          <w:szCs w:val="24"/>
        </w:rPr>
        <w:t>:</w:t>
      </w:r>
    </w:p>
    <w:p w:rsidR="00192403" w:rsidRPr="00437C81" w:rsidRDefault="00192403" w:rsidP="00192403">
      <w:pPr>
        <w:spacing w:line="360" w:lineRule="auto"/>
        <w:rPr>
          <w:sz w:val="24"/>
          <w:szCs w:val="24"/>
        </w:rPr>
      </w:pPr>
      <w:r w:rsidRPr="00437C81">
        <w:rPr>
          <w:sz w:val="24"/>
          <w:szCs w:val="24"/>
        </w:rPr>
        <w:tab/>
        <w:t>Campo para confirmação da senha. Validação para que seja identico ao texto digitado no campo “Senha”.</w:t>
      </w:r>
    </w:p>
    <w:p w:rsidR="00192403" w:rsidRPr="00437C81" w:rsidRDefault="00192403" w:rsidP="00192403">
      <w:pPr>
        <w:spacing w:line="360" w:lineRule="auto"/>
        <w:rPr>
          <w:sz w:val="24"/>
          <w:szCs w:val="24"/>
        </w:rPr>
      </w:pPr>
    </w:p>
    <w:p w:rsidR="006C55F6" w:rsidRPr="00437C81" w:rsidRDefault="006C55F6" w:rsidP="00192403">
      <w:pPr>
        <w:spacing w:line="360" w:lineRule="auto"/>
        <w:rPr>
          <w:sz w:val="24"/>
          <w:szCs w:val="24"/>
        </w:rPr>
      </w:pPr>
      <w:r w:rsidRPr="00437C81">
        <w:rPr>
          <w:sz w:val="24"/>
          <w:szCs w:val="24"/>
        </w:rPr>
        <w:t xml:space="preserve"> </w:t>
      </w:r>
    </w:p>
    <w:p w:rsidR="006C55F6" w:rsidRPr="00437C81" w:rsidRDefault="006C55F6" w:rsidP="00192403">
      <w:pPr>
        <w:spacing w:line="360" w:lineRule="auto"/>
        <w:rPr>
          <w:sz w:val="24"/>
          <w:szCs w:val="24"/>
        </w:rPr>
      </w:pPr>
    </w:p>
    <w:p w:rsidR="006C55F6" w:rsidRPr="00437C81" w:rsidRDefault="000A5A71" w:rsidP="00192403">
      <w:pPr>
        <w:spacing w:line="360" w:lineRule="auto"/>
        <w:rPr>
          <w:sz w:val="24"/>
          <w:szCs w:val="24"/>
        </w:rPr>
      </w:pPr>
      <w:r w:rsidRPr="00437C81">
        <w:rPr>
          <w:noProof/>
          <w:sz w:val="24"/>
          <w:szCs w:val="24"/>
        </w:rPr>
        <w:lastRenderedPageBreak/>
        <w:drawing>
          <wp:inline distT="0" distB="0" distL="0" distR="0" wp14:anchorId="098343B0" wp14:editId="0BC86E17">
            <wp:extent cx="5800090" cy="3943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394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5F6" w:rsidRPr="00437C81" w:rsidRDefault="006C55F6" w:rsidP="00192403">
      <w:pPr>
        <w:spacing w:line="360" w:lineRule="auto"/>
        <w:rPr>
          <w:sz w:val="24"/>
          <w:szCs w:val="24"/>
        </w:rPr>
      </w:pPr>
      <w:r w:rsidRPr="00437C81">
        <w:rPr>
          <w:sz w:val="24"/>
          <w:szCs w:val="24"/>
        </w:rPr>
        <w:t>Área para login</w:t>
      </w:r>
    </w:p>
    <w:p w:rsidR="006C55F6" w:rsidRPr="00437C81" w:rsidRDefault="006C55F6" w:rsidP="00192403">
      <w:pPr>
        <w:spacing w:line="360" w:lineRule="auto"/>
        <w:rPr>
          <w:sz w:val="24"/>
          <w:szCs w:val="24"/>
        </w:rPr>
      </w:pPr>
    </w:p>
    <w:p w:rsidR="006C55F6" w:rsidRPr="00437C81" w:rsidRDefault="006C55F6" w:rsidP="00192403">
      <w:pPr>
        <w:spacing w:line="360" w:lineRule="auto"/>
        <w:rPr>
          <w:sz w:val="24"/>
          <w:szCs w:val="24"/>
        </w:rPr>
      </w:pPr>
      <w:r w:rsidRPr="00437C81">
        <w:rPr>
          <w:sz w:val="24"/>
          <w:szCs w:val="24"/>
        </w:rPr>
        <w:tab/>
        <w:t>Nesta área o usuário já cadastrado poderá efetuar o login para entrar no sistema.</w:t>
      </w:r>
    </w:p>
    <w:p w:rsidR="00437C81" w:rsidRDefault="00437C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92403" w:rsidRPr="00437C81" w:rsidRDefault="00192403" w:rsidP="00192403">
      <w:pPr>
        <w:spacing w:line="360" w:lineRule="auto"/>
        <w:rPr>
          <w:sz w:val="24"/>
          <w:szCs w:val="24"/>
        </w:rPr>
      </w:pPr>
    </w:p>
    <w:p w:rsidR="00192403" w:rsidRPr="00437C81" w:rsidRDefault="00192403" w:rsidP="00192403">
      <w:pPr>
        <w:spacing w:line="360" w:lineRule="auto"/>
        <w:rPr>
          <w:sz w:val="24"/>
          <w:szCs w:val="24"/>
        </w:rPr>
      </w:pPr>
      <w:r w:rsidRPr="00437C81">
        <w:rPr>
          <w:b/>
          <w:sz w:val="24"/>
          <w:szCs w:val="24"/>
        </w:rPr>
        <w:t>E-mail</w:t>
      </w:r>
      <w:r w:rsidRPr="00437C81">
        <w:rPr>
          <w:sz w:val="24"/>
          <w:szCs w:val="24"/>
        </w:rPr>
        <w:t xml:space="preserve">: </w:t>
      </w:r>
    </w:p>
    <w:p w:rsidR="00192403" w:rsidRPr="00437C81" w:rsidRDefault="00192403" w:rsidP="00192403">
      <w:pPr>
        <w:spacing w:line="360" w:lineRule="auto"/>
        <w:ind w:firstLine="720"/>
        <w:rPr>
          <w:sz w:val="24"/>
          <w:szCs w:val="24"/>
        </w:rPr>
      </w:pPr>
      <w:r w:rsidRPr="00437C81">
        <w:rPr>
          <w:sz w:val="24"/>
          <w:szCs w:val="24"/>
        </w:rPr>
        <w:t>- Campo texto com validação de preenchimento obrigatório e que seja do tipo de e-mail.</w:t>
      </w:r>
    </w:p>
    <w:p w:rsidR="006C55F6" w:rsidRPr="00437C81" w:rsidRDefault="006C55F6" w:rsidP="00192403">
      <w:pPr>
        <w:spacing w:line="360" w:lineRule="auto"/>
        <w:rPr>
          <w:sz w:val="24"/>
          <w:szCs w:val="24"/>
        </w:rPr>
      </w:pPr>
    </w:p>
    <w:p w:rsidR="00192403" w:rsidRPr="00437C81" w:rsidRDefault="00192403" w:rsidP="00192403">
      <w:pPr>
        <w:spacing w:line="360" w:lineRule="auto"/>
        <w:rPr>
          <w:sz w:val="24"/>
          <w:szCs w:val="24"/>
        </w:rPr>
      </w:pPr>
      <w:r w:rsidRPr="00437C81">
        <w:rPr>
          <w:b/>
          <w:sz w:val="24"/>
          <w:szCs w:val="24"/>
        </w:rPr>
        <w:t>Senha</w:t>
      </w:r>
      <w:r w:rsidRPr="00437C81">
        <w:rPr>
          <w:sz w:val="24"/>
          <w:szCs w:val="24"/>
        </w:rPr>
        <w:t>:</w:t>
      </w:r>
    </w:p>
    <w:p w:rsidR="00192403" w:rsidRPr="00437C81" w:rsidRDefault="00192403" w:rsidP="00192403">
      <w:pPr>
        <w:spacing w:line="360" w:lineRule="auto"/>
        <w:rPr>
          <w:sz w:val="24"/>
          <w:szCs w:val="24"/>
        </w:rPr>
      </w:pPr>
      <w:r w:rsidRPr="00437C81">
        <w:rPr>
          <w:sz w:val="24"/>
          <w:szCs w:val="24"/>
        </w:rPr>
        <w:lastRenderedPageBreak/>
        <w:tab/>
        <w:t>Campo para digitar uma senha. Validação para conter pelo menos 06 digitos alfa-numéricos</w:t>
      </w:r>
    </w:p>
    <w:p w:rsidR="006C55F6" w:rsidRPr="00437C81" w:rsidRDefault="006C55F6" w:rsidP="00192403">
      <w:pPr>
        <w:spacing w:line="360" w:lineRule="auto"/>
        <w:rPr>
          <w:sz w:val="24"/>
          <w:szCs w:val="24"/>
        </w:rPr>
      </w:pPr>
    </w:p>
    <w:p w:rsidR="006C55F6" w:rsidRPr="00437C81" w:rsidRDefault="006C55F6" w:rsidP="00192403">
      <w:pPr>
        <w:spacing w:line="360" w:lineRule="auto"/>
        <w:rPr>
          <w:sz w:val="24"/>
          <w:szCs w:val="24"/>
        </w:rPr>
      </w:pPr>
    </w:p>
    <w:p w:rsidR="00E8463E" w:rsidRPr="00437C81" w:rsidRDefault="00437C81" w:rsidP="00437C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8463E" w:rsidRPr="00437C81" w:rsidRDefault="000A5A71" w:rsidP="00192403">
      <w:pPr>
        <w:spacing w:line="360" w:lineRule="auto"/>
        <w:rPr>
          <w:sz w:val="24"/>
          <w:szCs w:val="24"/>
        </w:rPr>
      </w:pPr>
      <w:r w:rsidRPr="00437C81">
        <w:rPr>
          <w:noProof/>
          <w:sz w:val="24"/>
          <w:szCs w:val="24"/>
        </w:rPr>
        <w:drawing>
          <wp:inline distT="0" distB="0" distL="0" distR="0" wp14:anchorId="23340FD8" wp14:editId="1F50A0BF">
            <wp:extent cx="5786755" cy="38620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755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55F6" w:rsidRPr="00437C81" w:rsidRDefault="006C55F6" w:rsidP="00192403">
      <w:pPr>
        <w:spacing w:line="360" w:lineRule="auto"/>
        <w:rPr>
          <w:sz w:val="24"/>
          <w:szCs w:val="24"/>
        </w:rPr>
      </w:pPr>
      <w:r w:rsidRPr="00437C81">
        <w:rPr>
          <w:sz w:val="24"/>
          <w:szCs w:val="24"/>
        </w:rPr>
        <w:t>Área para inserção de uma nova transação</w:t>
      </w:r>
    </w:p>
    <w:p w:rsidR="006C55F6" w:rsidRPr="00437C81" w:rsidRDefault="006C55F6" w:rsidP="00192403">
      <w:pPr>
        <w:spacing w:line="360" w:lineRule="auto"/>
        <w:rPr>
          <w:sz w:val="24"/>
          <w:szCs w:val="24"/>
        </w:rPr>
      </w:pPr>
    </w:p>
    <w:p w:rsidR="006C55F6" w:rsidRPr="00437C81" w:rsidRDefault="006C55F6" w:rsidP="00192403">
      <w:pPr>
        <w:spacing w:line="360" w:lineRule="auto"/>
        <w:rPr>
          <w:sz w:val="24"/>
          <w:szCs w:val="24"/>
        </w:rPr>
      </w:pPr>
      <w:r w:rsidRPr="00437C81">
        <w:rPr>
          <w:sz w:val="24"/>
          <w:szCs w:val="24"/>
        </w:rPr>
        <w:tab/>
        <w:t>Nesta página o cliente poderá lançar uma nova transação, discriminando o tipo de transação, a descrição e o valor da transação.</w:t>
      </w:r>
    </w:p>
    <w:p w:rsidR="00437C81" w:rsidRDefault="00437C8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C55F6" w:rsidRPr="00437C81" w:rsidRDefault="006C55F6" w:rsidP="00192403">
      <w:pPr>
        <w:spacing w:line="360" w:lineRule="auto"/>
        <w:rPr>
          <w:sz w:val="24"/>
          <w:szCs w:val="24"/>
        </w:rPr>
      </w:pPr>
      <w:bookmarkStart w:id="1" w:name="_GoBack"/>
      <w:bookmarkEnd w:id="1"/>
    </w:p>
    <w:p w:rsidR="00192403" w:rsidRPr="00437C81" w:rsidRDefault="006C55F6" w:rsidP="00192403">
      <w:pPr>
        <w:spacing w:line="360" w:lineRule="auto"/>
        <w:rPr>
          <w:sz w:val="24"/>
          <w:szCs w:val="24"/>
        </w:rPr>
      </w:pPr>
      <w:r w:rsidRPr="00437C81">
        <w:rPr>
          <w:b/>
          <w:sz w:val="24"/>
          <w:szCs w:val="24"/>
        </w:rPr>
        <w:lastRenderedPageBreak/>
        <w:t>Transação</w:t>
      </w:r>
      <w:r w:rsidR="00192403" w:rsidRPr="00437C81">
        <w:rPr>
          <w:sz w:val="24"/>
          <w:szCs w:val="24"/>
        </w:rPr>
        <w:t>:</w:t>
      </w:r>
      <w:r w:rsidRPr="00437C81">
        <w:rPr>
          <w:sz w:val="24"/>
          <w:szCs w:val="24"/>
        </w:rPr>
        <w:t xml:space="preserve"> </w:t>
      </w:r>
    </w:p>
    <w:p w:rsidR="006C55F6" w:rsidRPr="00437C81" w:rsidRDefault="00192403" w:rsidP="00192403">
      <w:pPr>
        <w:spacing w:line="360" w:lineRule="auto"/>
        <w:ind w:firstLine="720"/>
        <w:rPr>
          <w:sz w:val="24"/>
          <w:szCs w:val="24"/>
        </w:rPr>
      </w:pPr>
      <w:r w:rsidRPr="00437C81">
        <w:rPr>
          <w:sz w:val="24"/>
          <w:szCs w:val="24"/>
        </w:rPr>
        <w:t xml:space="preserve">- </w:t>
      </w:r>
      <w:r w:rsidR="006C55F6" w:rsidRPr="00437C81">
        <w:rPr>
          <w:sz w:val="24"/>
          <w:szCs w:val="24"/>
        </w:rPr>
        <w:t>Débito ou cr</w:t>
      </w:r>
      <w:r w:rsidRPr="00437C81">
        <w:rPr>
          <w:sz w:val="24"/>
          <w:szCs w:val="24"/>
        </w:rPr>
        <w:t>é</w:t>
      </w:r>
      <w:r w:rsidR="006C55F6" w:rsidRPr="00437C81">
        <w:rPr>
          <w:sz w:val="24"/>
          <w:szCs w:val="24"/>
        </w:rPr>
        <w:t>dito</w:t>
      </w:r>
      <w:r w:rsidRPr="00437C81">
        <w:rPr>
          <w:sz w:val="24"/>
          <w:szCs w:val="24"/>
        </w:rPr>
        <w:t>. Não necessita de validação pois serão dados fixos.</w:t>
      </w:r>
    </w:p>
    <w:p w:rsidR="00192403" w:rsidRPr="00437C81" w:rsidRDefault="00192403" w:rsidP="00192403">
      <w:pPr>
        <w:spacing w:line="360" w:lineRule="auto"/>
        <w:rPr>
          <w:sz w:val="24"/>
          <w:szCs w:val="24"/>
        </w:rPr>
      </w:pPr>
    </w:p>
    <w:p w:rsidR="00192403" w:rsidRPr="00437C81" w:rsidRDefault="00192403" w:rsidP="00192403">
      <w:pPr>
        <w:spacing w:line="360" w:lineRule="auto"/>
        <w:rPr>
          <w:sz w:val="24"/>
          <w:szCs w:val="24"/>
        </w:rPr>
      </w:pPr>
    </w:p>
    <w:p w:rsidR="00192403" w:rsidRPr="00437C81" w:rsidRDefault="006C55F6" w:rsidP="00192403">
      <w:pPr>
        <w:spacing w:line="360" w:lineRule="auto"/>
        <w:rPr>
          <w:sz w:val="24"/>
          <w:szCs w:val="24"/>
        </w:rPr>
      </w:pPr>
      <w:r w:rsidRPr="00437C81">
        <w:rPr>
          <w:b/>
          <w:sz w:val="24"/>
          <w:szCs w:val="24"/>
        </w:rPr>
        <w:t>Descrição</w:t>
      </w:r>
      <w:r w:rsidR="00192403" w:rsidRPr="00437C81">
        <w:rPr>
          <w:sz w:val="24"/>
          <w:szCs w:val="24"/>
        </w:rPr>
        <w:t>:</w:t>
      </w:r>
    </w:p>
    <w:p w:rsidR="006C55F6" w:rsidRPr="00437C81" w:rsidRDefault="00192403" w:rsidP="00192403">
      <w:pPr>
        <w:spacing w:line="360" w:lineRule="auto"/>
        <w:ind w:firstLine="720"/>
        <w:rPr>
          <w:sz w:val="24"/>
          <w:szCs w:val="24"/>
        </w:rPr>
      </w:pPr>
      <w:r w:rsidRPr="00437C81">
        <w:rPr>
          <w:sz w:val="24"/>
          <w:szCs w:val="24"/>
        </w:rPr>
        <w:t xml:space="preserve">- </w:t>
      </w:r>
      <w:r w:rsidR="006C55F6" w:rsidRPr="00437C81">
        <w:rPr>
          <w:sz w:val="24"/>
          <w:szCs w:val="24"/>
        </w:rPr>
        <w:t>Texto livre para descrição do lançamento</w:t>
      </w:r>
      <w:r w:rsidRPr="00437C81">
        <w:rPr>
          <w:sz w:val="24"/>
          <w:szCs w:val="24"/>
        </w:rPr>
        <w:t xml:space="preserve">. Haverá um limite para 75 caracteres. </w:t>
      </w:r>
    </w:p>
    <w:p w:rsidR="00192403" w:rsidRPr="00437C81" w:rsidRDefault="00192403" w:rsidP="00192403">
      <w:pPr>
        <w:spacing w:line="360" w:lineRule="auto"/>
        <w:ind w:firstLine="720"/>
        <w:rPr>
          <w:sz w:val="24"/>
          <w:szCs w:val="24"/>
        </w:rPr>
      </w:pPr>
    </w:p>
    <w:p w:rsidR="00192403" w:rsidRPr="00437C81" w:rsidRDefault="00192403" w:rsidP="00192403">
      <w:pPr>
        <w:spacing w:line="360" w:lineRule="auto"/>
        <w:ind w:firstLine="720"/>
        <w:rPr>
          <w:sz w:val="24"/>
          <w:szCs w:val="24"/>
        </w:rPr>
      </w:pPr>
    </w:p>
    <w:p w:rsidR="00192403" w:rsidRPr="00437C81" w:rsidRDefault="006C55F6" w:rsidP="00192403">
      <w:pPr>
        <w:spacing w:line="360" w:lineRule="auto"/>
        <w:rPr>
          <w:sz w:val="24"/>
          <w:szCs w:val="24"/>
        </w:rPr>
      </w:pPr>
      <w:r w:rsidRPr="00437C81">
        <w:rPr>
          <w:b/>
          <w:sz w:val="24"/>
          <w:szCs w:val="24"/>
        </w:rPr>
        <w:t>Valor</w:t>
      </w:r>
      <w:r w:rsidR="00192403" w:rsidRPr="00437C81">
        <w:rPr>
          <w:sz w:val="24"/>
          <w:szCs w:val="24"/>
        </w:rPr>
        <w:t>:</w:t>
      </w:r>
    </w:p>
    <w:p w:rsidR="006C55F6" w:rsidRPr="00437C81" w:rsidRDefault="006C55F6" w:rsidP="00192403">
      <w:pPr>
        <w:spacing w:line="360" w:lineRule="auto"/>
        <w:ind w:firstLine="720"/>
        <w:rPr>
          <w:sz w:val="24"/>
          <w:szCs w:val="24"/>
        </w:rPr>
      </w:pPr>
      <w:r w:rsidRPr="00437C81">
        <w:rPr>
          <w:sz w:val="24"/>
          <w:szCs w:val="24"/>
        </w:rPr>
        <w:t xml:space="preserve"> </w:t>
      </w:r>
      <w:r w:rsidR="00192403" w:rsidRPr="00437C81">
        <w:rPr>
          <w:sz w:val="24"/>
          <w:szCs w:val="24"/>
        </w:rPr>
        <w:t>–</w:t>
      </w:r>
      <w:r w:rsidRPr="00437C81">
        <w:rPr>
          <w:sz w:val="24"/>
          <w:szCs w:val="24"/>
        </w:rPr>
        <w:t xml:space="preserve"> </w:t>
      </w:r>
      <w:r w:rsidR="00192403" w:rsidRPr="00437C81">
        <w:rPr>
          <w:sz w:val="24"/>
          <w:szCs w:val="24"/>
        </w:rPr>
        <w:t xml:space="preserve">Valor lançado. Será validado para ser um tipo double (XX,XX). </w:t>
      </w:r>
    </w:p>
    <w:p w:rsidR="006C55F6" w:rsidRPr="00437C81" w:rsidRDefault="006C55F6" w:rsidP="00192403">
      <w:pPr>
        <w:spacing w:line="360" w:lineRule="auto"/>
        <w:rPr>
          <w:sz w:val="24"/>
          <w:szCs w:val="24"/>
        </w:rPr>
      </w:pPr>
    </w:p>
    <w:p w:rsidR="006C55F6" w:rsidRPr="00437C81" w:rsidRDefault="006C55F6" w:rsidP="00192403">
      <w:pPr>
        <w:spacing w:line="360" w:lineRule="auto"/>
        <w:rPr>
          <w:sz w:val="24"/>
          <w:szCs w:val="24"/>
        </w:rPr>
      </w:pPr>
    </w:p>
    <w:p w:rsidR="006C55F6" w:rsidRPr="00437C81" w:rsidRDefault="006C55F6" w:rsidP="00192403">
      <w:pPr>
        <w:spacing w:line="360" w:lineRule="auto"/>
        <w:rPr>
          <w:sz w:val="24"/>
          <w:szCs w:val="24"/>
        </w:rPr>
      </w:pPr>
    </w:p>
    <w:p w:rsidR="00E8463E" w:rsidRPr="00437C81" w:rsidRDefault="000A5A71" w:rsidP="00192403">
      <w:pPr>
        <w:spacing w:line="360" w:lineRule="auto"/>
        <w:rPr>
          <w:sz w:val="24"/>
          <w:szCs w:val="24"/>
        </w:rPr>
      </w:pPr>
      <w:r w:rsidRPr="00437C81">
        <w:rPr>
          <w:noProof/>
          <w:sz w:val="24"/>
          <w:szCs w:val="24"/>
        </w:rPr>
        <w:lastRenderedPageBreak/>
        <w:drawing>
          <wp:inline distT="0" distB="0" distL="0" distR="0" wp14:anchorId="7333799A" wp14:editId="18CD0E52">
            <wp:extent cx="5814060" cy="4012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401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403" w:rsidRPr="00437C81" w:rsidRDefault="00192403" w:rsidP="00192403">
      <w:pPr>
        <w:spacing w:line="360" w:lineRule="auto"/>
        <w:rPr>
          <w:sz w:val="24"/>
          <w:szCs w:val="24"/>
        </w:rPr>
      </w:pPr>
      <w:r w:rsidRPr="00437C81">
        <w:rPr>
          <w:sz w:val="24"/>
          <w:szCs w:val="24"/>
        </w:rPr>
        <w:t>Área de controle de lançamentos</w:t>
      </w:r>
    </w:p>
    <w:p w:rsidR="00192403" w:rsidRPr="00437C81" w:rsidRDefault="00192403" w:rsidP="00192403">
      <w:pPr>
        <w:spacing w:line="360" w:lineRule="auto"/>
        <w:rPr>
          <w:sz w:val="24"/>
          <w:szCs w:val="24"/>
        </w:rPr>
      </w:pPr>
    </w:p>
    <w:p w:rsidR="00192403" w:rsidRPr="00437C81" w:rsidRDefault="00192403" w:rsidP="00192403">
      <w:pPr>
        <w:spacing w:line="360" w:lineRule="auto"/>
        <w:ind w:firstLine="720"/>
        <w:rPr>
          <w:sz w:val="24"/>
          <w:szCs w:val="24"/>
        </w:rPr>
      </w:pPr>
      <w:r w:rsidRPr="00437C81">
        <w:rPr>
          <w:sz w:val="24"/>
          <w:szCs w:val="24"/>
        </w:rPr>
        <w:t xml:space="preserve">Nesta área o cliente poderá visualizar os seus lançamentos e acompanhar os gastos. Ele poderá editar ou excluir os lançamentos. Ele pode visualizar dados da transação como data, débito, descrição e valor. Ao final da página haverá  o total dos lançamentos. </w:t>
      </w:r>
    </w:p>
    <w:p w:rsidR="00E8463E" w:rsidRPr="00437C81" w:rsidRDefault="00E8463E" w:rsidP="00192403">
      <w:pPr>
        <w:spacing w:line="360" w:lineRule="auto"/>
        <w:rPr>
          <w:sz w:val="24"/>
          <w:szCs w:val="24"/>
        </w:rPr>
      </w:pPr>
    </w:p>
    <w:sectPr w:rsidR="00E8463E" w:rsidRPr="00437C81" w:rsidSect="00BB1B4D">
      <w:footerReference w:type="default" r:id="rId15"/>
      <w:pgSz w:w="15840" w:h="12240" w:orient="landscape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5174" w:rsidRDefault="00555174" w:rsidP="00181726">
      <w:pPr>
        <w:spacing w:line="240" w:lineRule="auto"/>
      </w:pPr>
      <w:r>
        <w:separator/>
      </w:r>
    </w:p>
  </w:endnote>
  <w:endnote w:type="continuationSeparator" w:id="0">
    <w:p w:rsidR="00555174" w:rsidRDefault="00555174" w:rsidP="001817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726" w:rsidRPr="00181726" w:rsidRDefault="000A5A71">
    <w:pPr>
      <w:ind w:right="260"/>
      <w:rPr>
        <w:color w:val="0F243E"/>
        <w:sz w:val="26"/>
        <w:szCs w:val="2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B5B2E10" wp14:editId="24031653">
              <wp:simplePos x="0" y="0"/>
              <wp:positionH relativeFrom="page">
                <wp:posOffset>7072630</wp:posOffset>
              </wp:positionH>
              <wp:positionV relativeFrom="page">
                <wp:posOffset>9354185</wp:posOffset>
              </wp:positionV>
              <wp:extent cx="388620" cy="309880"/>
              <wp:effectExtent l="0" t="635" r="0" b="3810"/>
              <wp:wrapNone/>
              <wp:docPr id="1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8620" cy="309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81726" w:rsidRPr="00181726" w:rsidRDefault="00181726">
                          <w:pPr>
                            <w:jc w:val="center"/>
                            <w:rPr>
                              <w:color w:val="0F243E"/>
                              <w:sz w:val="26"/>
                              <w:szCs w:val="26"/>
                            </w:rPr>
                          </w:pPr>
                          <w:r w:rsidRPr="00181726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begin"/>
                          </w:r>
                          <w:r w:rsidRPr="00181726">
                            <w:rPr>
                              <w:color w:val="0F243E"/>
                              <w:sz w:val="26"/>
                              <w:szCs w:val="26"/>
                            </w:rPr>
                            <w:instrText xml:space="preserve"> PAGE  \* Arabic  \* MERGEFORMAT </w:instrText>
                          </w:r>
                          <w:r w:rsidRPr="00181726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437C81">
                            <w:rPr>
                              <w:noProof/>
                              <w:color w:val="0F243E"/>
                              <w:sz w:val="26"/>
                              <w:szCs w:val="26"/>
                            </w:rPr>
                            <w:t>1</w:t>
                          </w:r>
                          <w:r w:rsidRPr="00181726">
                            <w:rPr>
                              <w:color w:val="0F243E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9" o:spid="_x0000_s1026" type="#_x0000_t202" style="position:absolute;margin-left:556.9pt;margin-top:736.55pt;width:30.6pt;height:24.4pt;z-index:251657728;visibility:visible;mso-wrap-style:square;mso-width-percent:50;mso-height-percent:50;mso-wrap-distance-left:9pt;mso-wrap-distance-top:0;mso-wrap-distance-right:9pt;mso-wrap-distance-bottom:0;mso-position-horizontal:absolute;mso-position-horizontal-relative:page;mso-position-vertical:absolute;mso-position-vertical-relative:page;mso-width-percent:50;mso-height-percent: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" stroked="f" strokeweight=".5pt">
              <v:textbox style="mso-fit-shape-to-text:t" inset="0,,0">
                <w:txbxContent>
                  <w:p w:rsidR="00181726" w:rsidRPr="00181726" w:rsidRDefault="00181726">
                    <w:pPr>
                      <w:jc w:val="center"/>
                      <w:rPr>
                        <w:color w:val="0F243E"/>
                        <w:sz w:val="26"/>
                        <w:szCs w:val="26"/>
                      </w:rPr>
                    </w:pPr>
                    <w:r w:rsidRPr="00181726">
                      <w:rPr>
                        <w:color w:val="0F243E"/>
                        <w:sz w:val="26"/>
                        <w:szCs w:val="26"/>
                      </w:rPr>
                      <w:fldChar w:fldCharType="begin"/>
                    </w:r>
                    <w:r w:rsidRPr="00181726">
                      <w:rPr>
                        <w:color w:val="0F243E"/>
                        <w:sz w:val="26"/>
                        <w:szCs w:val="26"/>
                      </w:rPr>
                      <w:instrText xml:space="preserve"> PAGE  \* Arabic  \* MERGEFORMAT </w:instrText>
                    </w:r>
                    <w:r w:rsidRPr="00181726">
                      <w:rPr>
                        <w:color w:val="0F243E"/>
                        <w:sz w:val="26"/>
                        <w:szCs w:val="26"/>
                      </w:rPr>
                      <w:fldChar w:fldCharType="separate"/>
                    </w:r>
                    <w:r w:rsidR="00437C81">
                      <w:rPr>
                        <w:noProof/>
                        <w:color w:val="0F243E"/>
                        <w:sz w:val="26"/>
                        <w:szCs w:val="26"/>
                      </w:rPr>
                      <w:t>1</w:t>
                    </w:r>
                    <w:r w:rsidRPr="00181726">
                      <w:rPr>
                        <w:color w:val="0F243E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181726" w:rsidRDefault="001817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5174" w:rsidRDefault="00555174" w:rsidP="00181726">
      <w:pPr>
        <w:spacing w:line="240" w:lineRule="auto"/>
      </w:pPr>
      <w:r>
        <w:separator/>
      </w:r>
    </w:p>
  </w:footnote>
  <w:footnote w:type="continuationSeparator" w:id="0">
    <w:p w:rsidR="00555174" w:rsidRDefault="00555174" w:rsidP="0018172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3">
    <w:nsid w:val="06261F4F"/>
    <w:multiLevelType w:val="hybridMultilevel"/>
    <w:tmpl w:val="B5C275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4B2657"/>
    <w:multiLevelType w:val="hybridMultilevel"/>
    <w:tmpl w:val="36826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335BB"/>
    <w:multiLevelType w:val="hybridMultilevel"/>
    <w:tmpl w:val="2C5402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840773"/>
    <w:multiLevelType w:val="multilevel"/>
    <w:tmpl w:val="B3DA4046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7">
    <w:nsid w:val="584938D9"/>
    <w:multiLevelType w:val="hybridMultilevel"/>
    <w:tmpl w:val="2FE482E6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6411D53"/>
    <w:multiLevelType w:val="hybridMultilevel"/>
    <w:tmpl w:val="076AAE6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CCC1B4A"/>
    <w:multiLevelType w:val="hybridMultilevel"/>
    <w:tmpl w:val="79149092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0">
    <w:nsid w:val="70BB1472"/>
    <w:multiLevelType w:val="hybridMultilevel"/>
    <w:tmpl w:val="34201DEA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7"/>
  </w:num>
  <w:num w:numId="7">
    <w:abstractNumId w:val="4"/>
  </w:num>
  <w:num w:numId="8">
    <w:abstractNumId w:val="5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A5A71"/>
    <w:rsid w:val="00181726"/>
    <w:rsid w:val="00192403"/>
    <w:rsid w:val="003005EB"/>
    <w:rsid w:val="00437C81"/>
    <w:rsid w:val="004828E2"/>
    <w:rsid w:val="00555174"/>
    <w:rsid w:val="006C55F6"/>
    <w:rsid w:val="00776C60"/>
    <w:rsid w:val="008D63B9"/>
    <w:rsid w:val="00BB1B4D"/>
    <w:rsid w:val="00E84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181726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rsid w:val="00181726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181726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rsid w:val="00181726"/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0A5A7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A5A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5A71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181726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rsid w:val="00181726"/>
    <w:rPr>
      <w:rFonts w:ascii="Arial" w:eastAsia="Arial" w:hAnsi="Arial" w:cs="Arial"/>
      <w:color w:val="000000"/>
      <w:sz w:val="22"/>
      <w:szCs w:val="22"/>
    </w:rPr>
  </w:style>
  <w:style w:type="paragraph" w:styleId="Footer">
    <w:name w:val="footer"/>
    <w:basedOn w:val="Normal"/>
    <w:link w:val="FooterChar"/>
    <w:rsid w:val="00181726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rsid w:val="00181726"/>
    <w:rPr>
      <w:rFonts w:ascii="Arial" w:eastAsia="Arial" w:hAnsi="Arial" w:cs="Arial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0A5A71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0A5A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A5A71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195D0B8-DD35-42A1-AE1C-11F330069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506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Sukys</dc:creator>
  <cp:lastModifiedBy>Sukys</cp:lastModifiedBy>
  <cp:revision>4</cp:revision>
  <cp:lastPrinted>2011-09-26T22:32:00Z</cp:lastPrinted>
  <dcterms:created xsi:type="dcterms:W3CDTF">2011-09-26T22:31:00Z</dcterms:created>
  <dcterms:modified xsi:type="dcterms:W3CDTF">2011-09-26T22:34:00Z</dcterms:modified>
</cp:coreProperties>
</file>